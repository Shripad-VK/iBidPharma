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before="100" w:after="100"/>
        <w:jc w:val="center"/>
        <w:rPr>
          <w:rFonts w:hint="default" w:ascii="Arial" w:hAnsi="Arial"/>
          <w:b/>
          <w:bCs/>
          <w:sz w:val="52"/>
          <w:szCs w:val="52"/>
          <w:lang w:val="en-US"/>
        </w:rPr>
      </w:pPr>
    </w:p>
    <w:p>
      <w:pPr>
        <w:autoSpaceDE w:val="0"/>
        <w:spacing w:before="100" w:after="100"/>
        <w:jc w:val="both"/>
        <w:rPr>
          <w:rFonts w:hint="default" w:ascii="Arial" w:hAnsi="Arial"/>
          <w:b/>
          <w:bCs/>
          <w:sz w:val="52"/>
          <w:szCs w:val="52"/>
          <w:lang w:val="en-US"/>
        </w:rPr>
      </w:pPr>
    </w:p>
    <w:p>
      <w:pPr>
        <w:autoSpaceDE w:val="0"/>
        <w:spacing w:before="100" w:after="100"/>
        <w:jc w:val="center"/>
        <w:rPr>
          <w:rFonts w:hint="default" w:hAnsi="Arial" w:asciiTheme="majorAscii"/>
          <w:b/>
          <w:bCs/>
          <w:sz w:val="52"/>
          <w:szCs w:val="52"/>
          <w:lang w:val="en-US"/>
        </w:rPr>
      </w:pPr>
      <w:r>
        <w:rPr>
          <w:rFonts w:hint="default" w:hAnsi="Arial" w:asciiTheme="minorAscii"/>
          <w:b/>
          <w:bCs/>
          <w:sz w:val="52"/>
          <w:szCs w:val="52"/>
          <w:lang w:val="en-US"/>
        </w:rPr>
        <w:t>iBidPharma</w:t>
      </w:r>
    </w:p>
    <w:p>
      <w:pPr>
        <w:autoSpaceDE w:val="0"/>
        <w:spacing w:before="100" w:after="100"/>
        <w:jc w:val="center"/>
        <w:rPr>
          <w:rFonts w:ascii="Arial" w:hAnsi="Arial"/>
          <w:b/>
          <w:bCs/>
          <w:sz w:val="52"/>
          <w:szCs w:val="52"/>
        </w:rPr>
      </w:pPr>
    </w:p>
    <w:p>
      <w:pPr>
        <w:autoSpaceDE w:val="0"/>
        <w:spacing w:before="100" w:after="100"/>
        <w:jc w:val="center"/>
        <w:rPr>
          <w:rFonts w:hint="eastAsia" w:ascii="Arial Unicode MS" w:hAnsi="Arial Unicode MS" w:eastAsia="Arial Unicode MS" w:cs="Arial Unicode MS"/>
          <w:b/>
          <w:bCs/>
          <w:sz w:val="28"/>
          <w:szCs w:val="28"/>
        </w:rPr>
      </w:pPr>
      <w:r>
        <w:rPr>
          <w:rFonts w:hint="eastAsia" w:ascii="Arial Unicode MS" w:hAnsi="Arial Unicode MS" w:eastAsia="Arial Unicode MS" w:cs="Arial Unicode MS"/>
          <w:b/>
          <w:bCs/>
          <w:sz w:val="28"/>
          <w:szCs w:val="28"/>
        </w:rPr>
        <w:t>Business Requirement Specification</w:t>
      </w:r>
    </w:p>
    <w:p>
      <w:pPr>
        <w:rPr>
          <w:rFonts w:hint="default" w:hAnsi="Times New Roman" w:cs="Times New Roman" w:asciiTheme="majorAscii"/>
          <w:b/>
          <w:bCs/>
          <w:sz w:val="28"/>
          <w:szCs w:val="28"/>
        </w:rPr>
      </w:pPr>
      <w:r>
        <w:br w:type="page"/>
      </w:r>
    </w:p>
    <w:p>
      <w:pPr>
        <w:pStyle w:val="2"/>
        <w:rPr>
          <w:rFonts w:hint="eastAsia" w:ascii="Arial Unicode MS" w:hAnsi="Arial Unicode MS" w:eastAsia="Arial Unicode MS" w:cs="Arial Unicode MS"/>
          <w:b/>
          <w:bCs/>
          <w:sz w:val="36"/>
          <w:szCs w:val="36"/>
        </w:rPr>
      </w:pPr>
      <w:r>
        <w:rPr>
          <w:rFonts w:hint="eastAsia" w:ascii="Arial Unicode MS" w:hAnsi="Arial Unicode MS" w:eastAsia="Arial Unicode MS" w:cs="Arial Unicode MS"/>
          <w:sz w:val="36"/>
          <w:szCs w:val="36"/>
        </w:rPr>
        <w:t>Table of Contents</w:t>
      </w:r>
    </w:p>
    <w:p>
      <w:pPr>
        <w:pStyle w:val="4"/>
        <w:numPr>
          <w:ilvl w:val="0"/>
          <w:numId w:val="2"/>
        </w:numPr>
        <w:rPr>
          <w:rFonts w:hint="default" w:ascii="Segoe UI" w:hAnsi="Segoe UI" w:cs="Segoe UI"/>
          <w:lang w:val="en-US"/>
        </w:rPr>
      </w:pPr>
      <w:r>
        <w:rPr>
          <w:rFonts w:hint="default" w:ascii="Segoe UI" w:hAnsi="Segoe UI" w:cs="Segoe UI"/>
          <w:lang w:val="en-US"/>
        </w:rPr>
        <w:t>Introduction……………………………………………………………………………………………..</w:t>
      </w:r>
    </w:p>
    <w:p>
      <w:pPr>
        <w:pStyle w:val="4"/>
        <w:numPr>
          <w:ilvl w:val="0"/>
          <w:numId w:val="2"/>
        </w:numPr>
        <w:rPr>
          <w:rFonts w:hint="default" w:ascii="Segoe UI" w:hAnsi="Segoe UI" w:cs="Segoe UI"/>
          <w:lang w:val="en-US"/>
        </w:rPr>
      </w:pPr>
      <w:r>
        <w:rPr>
          <w:rFonts w:hint="default" w:ascii="Segoe UI" w:hAnsi="Segoe UI" w:cs="Segoe UI"/>
          <w:lang w:val="en-US"/>
        </w:rPr>
        <w:t>Business Requirements Overview…………………………………………………………….</w:t>
      </w:r>
    </w:p>
    <w:p>
      <w:pPr>
        <w:pStyle w:val="4"/>
        <w:numPr>
          <w:ilvl w:val="0"/>
          <w:numId w:val="2"/>
        </w:numPr>
        <w:rPr>
          <w:rFonts w:hint="default" w:ascii="Segoe UI" w:hAnsi="Segoe UI" w:cs="Segoe UI"/>
          <w:lang w:val="en-US"/>
        </w:rPr>
      </w:pPr>
      <w:r>
        <w:rPr>
          <w:rFonts w:hint="default" w:ascii="Segoe UI" w:hAnsi="Segoe UI" w:cs="Segoe UI"/>
          <w:lang w:val="en-US"/>
        </w:rPr>
        <w:t>Functional Requirements Overview……………………………………………..…………..</w:t>
      </w:r>
    </w:p>
    <w:p>
      <w:pPr>
        <w:pStyle w:val="4"/>
        <w:numPr>
          <w:ilvl w:val="0"/>
          <w:numId w:val="2"/>
        </w:numPr>
        <w:rPr>
          <w:rFonts w:hint="default" w:ascii="Segoe UI" w:hAnsi="Segoe UI" w:cs="Segoe UI"/>
          <w:lang w:val="en-US"/>
        </w:rPr>
      </w:pPr>
      <w:r>
        <w:rPr>
          <w:rFonts w:hint="default" w:ascii="Segoe UI" w:hAnsi="Segoe UI" w:cs="Segoe UI"/>
          <w:lang w:val="en-US"/>
        </w:rPr>
        <w:t>Non-Functional Requirement Overview………………………………………...…………</w:t>
      </w:r>
    </w:p>
    <w:p>
      <w:pPr>
        <w:rPr>
          <w:rFonts w:hint="default" w:ascii="Segoe UI" w:hAnsi="Segoe UI" w:cs="Segoe UI"/>
          <w:lang w:val="en-US"/>
        </w:rPr>
      </w:pPr>
      <w:r>
        <w:rPr>
          <w:rFonts w:hint="default" w:ascii="Segoe UI" w:hAnsi="Segoe UI" w:cs="Segoe UI"/>
          <w:lang w:val="en-US"/>
        </w:rPr>
        <w:br w:type="page"/>
      </w:r>
    </w:p>
    <w:p>
      <w:pPr>
        <w:pStyle w:val="2"/>
        <w:pageBreakBefore/>
        <w:rPr>
          <w:rFonts w:hint="eastAsia" w:ascii="Arial Unicode MS" w:hAnsi="Arial Unicode MS" w:eastAsia="Arial Unicode MS" w:cs="Arial Unicode MS"/>
          <w:sz w:val="32"/>
          <w:szCs w:val="32"/>
        </w:rPr>
      </w:pPr>
      <w:r>
        <w:rPr>
          <w:rFonts w:hint="eastAsia" w:ascii="Arial Unicode MS" w:hAnsi="Arial Unicode MS" w:eastAsia="Arial Unicode MS" w:cs="Arial Unicode MS"/>
          <w:sz w:val="32"/>
          <w:szCs w:val="32"/>
        </w:rPr>
        <w:t>1. Introduction</w:t>
      </w:r>
    </w:p>
    <w:p>
      <w:pPr>
        <w:pStyle w:val="3"/>
        <w:numPr>
          <w:ilvl w:val="1"/>
          <w:numId w:val="3"/>
        </w:numPr>
        <w:ind w:left="930"/>
        <w:rPr>
          <w:rFonts w:hint="eastAsia" w:ascii="Arial Unicode MS" w:hAnsi="Arial Unicode MS" w:eastAsia="Arial Unicode MS" w:cs="Arial Unicode MS"/>
        </w:rPr>
      </w:pPr>
      <w:r>
        <w:rPr>
          <w:rFonts w:hint="eastAsia" w:ascii="Arial Unicode MS" w:hAnsi="Arial Unicode MS" w:eastAsia="Arial Unicode MS" w:cs="Arial Unicode MS"/>
        </w:rPr>
        <w:t>Document Purpose</w:t>
      </w:r>
    </w:p>
    <w:p>
      <w:pPr>
        <w:pStyle w:val="4"/>
        <w:ind w:firstLine="570"/>
        <w:rPr>
          <w:rFonts w:ascii="Trebuchet MS" w:hAnsi="Trebuchet MS"/>
          <w:sz w:val="21"/>
        </w:rPr>
      </w:pPr>
      <w:r>
        <w:rPr>
          <w:rFonts w:ascii="Segoe UI" w:hAnsi="Segoe UI"/>
          <w:sz w:val="22"/>
          <w:szCs w:val="22"/>
        </w:rPr>
        <w:t>This document communicates the business requirements and scope for developing</w:t>
      </w:r>
      <w:r>
        <w:rPr>
          <w:rFonts w:hint="default" w:ascii="Segoe UI" w:hAnsi="Segoe UI"/>
          <w:sz w:val="22"/>
          <w:szCs w:val="22"/>
          <w:lang w:val="en-US"/>
        </w:rPr>
        <w:t xml:space="preserve"> </w:t>
      </w:r>
      <w:r>
        <w:rPr>
          <w:rFonts w:hint="default" w:ascii="Segoe UI" w:hAnsi="Segoe UI" w:cs="Segoe UI"/>
          <w:sz w:val="22"/>
          <w:szCs w:val="22"/>
          <w:lang w:val="en-US"/>
        </w:rPr>
        <w:t>Indian Pharmaceutical Bidding System</w:t>
      </w:r>
      <w:r>
        <w:rPr>
          <w:rFonts w:ascii="Segoe UI" w:hAnsi="Segoe UI"/>
          <w:sz w:val="22"/>
          <w:szCs w:val="22"/>
        </w:rPr>
        <w:t>. The scope of this document is to define the functional and non functional requirements, business rules and other constraints requirements.</w:t>
      </w:r>
    </w:p>
    <w:p>
      <w:pPr>
        <w:pStyle w:val="3"/>
        <w:numPr>
          <w:ilvl w:val="1"/>
          <w:numId w:val="3"/>
        </w:numPr>
        <w:ind w:left="990"/>
      </w:pPr>
      <w:r>
        <w:t xml:space="preserve"> </w:t>
      </w:r>
      <w:r>
        <w:rPr>
          <w:rFonts w:hint="eastAsia" w:ascii="Arial Unicode MS" w:hAnsi="Arial Unicode MS" w:eastAsia="Arial Unicode MS" w:cs="Arial Unicode MS"/>
        </w:rPr>
        <w:t>Project Background</w:t>
      </w:r>
    </w:p>
    <w:p>
      <w:pPr>
        <w:widowControl/>
        <w:suppressAutoHyphens w:val="0"/>
        <w:autoSpaceDE w:val="0"/>
        <w:autoSpaceDN w:val="0"/>
        <w:adjustRightInd w:val="0"/>
        <w:jc w:val="both"/>
        <w:rPr>
          <w:rFonts w:hint="default" w:ascii="Segoe UI" w:hAnsi="Segoe UI"/>
          <w:sz w:val="22"/>
          <w:szCs w:val="22"/>
          <w:lang w:val="en-US"/>
        </w:rPr>
      </w:pPr>
      <w:r>
        <w:rPr>
          <w:rFonts w:ascii="Segoe UI" w:hAnsi="Segoe UI"/>
          <w:sz w:val="22"/>
          <w:szCs w:val="22"/>
        </w:rPr>
        <w:t>There is no such system for the manufacture</w:t>
      </w:r>
      <w:r>
        <w:rPr>
          <w:rFonts w:hint="default" w:ascii="Segoe UI" w:hAnsi="Segoe UI"/>
          <w:sz w:val="22"/>
          <w:szCs w:val="22"/>
          <w:lang w:val="en-US"/>
        </w:rPr>
        <w:t>r</w:t>
      </w:r>
      <w:r>
        <w:rPr>
          <w:rFonts w:ascii="Segoe UI" w:hAnsi="Segoe UI"/>
          <w:sz w:val="22"/>
          <w:szCs w:val="22"/>
        </w:rPr>
        <w:t xml:space="preserve">s to sell their products </w:t>
      </w:r>
      <w:r>
        <w:rPr>
          <w:rFonts w:hint="default" w:ascii="Segoe UI" w:hAnsi="Segoe UI"/>
          <w:sz w:val="22"/>
          <w:szCs w:val="22"/>
          <w:lang w:val="en-US"/>
        </w:rPr>
        <w:t xml:space="preserve">online to distributors all over India through </w:t>
      </w:r>
      <w:r>
        <w:rPr>
          <w:rFonts w:ascii="Segoe UI" w:hAnsi="Segoe UI"/>
          <w:sz w:val="22"/>
          <w:szCs w:val="22"/>
        </w:rPr>
        <w:t>bidding.</w:t>
      </w:r>
      <w:r>
        <w:rPr>
          <w:rFonts w:hint="default" w:ascii="Segoe UI" w:hAnsi="Segoe UI"/>
          <w:sz w:val="22"/>
          <w:szCs w:val="22"/>
          <w:lang w:val="en-US"/>
        </w:rPr>
        <w:t xml:space="preserve"> </w:t>
      </w:r>
      <w:r>
        <w:rPr>
          <w:rFonts w:ascii="Segoe UI" w:hAnsi="Segoe UI"/>
          <w:sz w:val="22"/>
          <w:szCs w:val="22"/>
        </w:rPr>
        <w:t xml:space="preserve">Currently, the designed websites sells medicines to the distributors on their demand of quantity for a fixed price and also the delivery time is given by the manufacturer which does not fulfill the emergency requirements of the some distributors. </w:t>
      </w:r>
      <w:r>
        <w:rPr>
          <w:rFonts w:hint="default" w:ascii="Segoe UI" w:hAnsi="Segoe UI"/>
          <w:sz w:val="22"/>
          <w:szCs w:val="22"/>
          <w:lang w:val="en-US"/>
        </w:rPr>
        <w:t xml:space="preserve">Sometimes manufacturers falsify their stocks just to get orders from distributors. So distributor has to wait for the production and order gets delayed. There is no transparency. No facility for distributors to know stocks as well as per day production of the manufacturers in advance so they can bid only on those products which are ready to be delivered. </w:t>
      </w:r>
    </w:p>
    <w:p>
      <w:pPr>
        <w:widowControl/>
        <w:suppressAutoHyphens w:val="0"/>
        <w:autoSpaceDE w:val="0"/>
        <w:autoSpaceDN w:val="0"/>
        <w:adjustRightInd w:val="0"/>
        <w:jc w:val="both"/>
        <w:rPr>
          <w:rFonts w:ascii="Segoe UI" w:hAnsi="Segoe UI"/>
          <w:sz w:val="22"/>
          <w:szCs w:val="22"/>
        </w:rPr>
      </w:pPr>
    </w:p>
    <w:p>
      <w:pPr>
        <w:pStyle w:val="3"/>
        <w:numPr>
          <w:ilvl w:val="1"/>
          <w:numId w:val="3"/>
        </w:numPr>
        <w:ind w:left="990"/>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 xml:space="preserve">Goals of the project </w:t>
      </w:r>
    </w:p>
    <w:p>
      <w:pPr>
        <w:widowControl/>
        <w:suppressAutoHyphens w:val="0"/>
        <w:autoSpaceDE w:val="0"/>
        <w:autoSpaceDN w:val="0"/>
        <w:adjustRightInd w:val="0"/>
        <w:jc w:val="both"/>
        <w:rPr>
          <w:rFonts w:hint="default" w:ascii="Segoe UI" w:hAnsi="Segoe UI"/>
          <w:sz w:val="22"/>
          <w:szCs w:val="22"/>
          <w:lang w:val="en-US"/>
        </w:rPr>
      </w:pPr>
      <w:r>
        <w:rPr>
          <w:rFonts w:ascii="Segoe UI" w:hAnsi="Segoe UI" w:cs="Segoe UI"/>
          <w:sz w:val="22"/>
          <w:szCs w:val="22"/>
        </w:rPr>
        <w:t xml:space="preserve">The main objective of this </w:t>
      </w:r>
      <w:r>
        <w:rPr>
          <w:rFonts w:hint="default" w:ascii="Segoe UI" w:hAnsi="Segoe UI" w:cs="Segoe UI"/>
          <w:sz w:val="22"/>
          <w:szCs w:val="22"/>
          <w:lang w:val="en-US"/>
        </w:rPr>
        <w:t>web application</w:t>
      </w:r>
      <w:r>
        <w:rPr>
          <w:rFonts w:ascii="Segoe UI" w:hAnsi="Segoe UI" w:cs="Segoe UI"/>
          <w:sz w:val="22"/>
          <w:szCs w:val="22"/>
        </w:rPr>
        <w:t xml:space="preserve"> is to help</w:t>
      </w:r>
      <w:r>
        <w:rPr>
          <w:rFonts w:hint="default" w:ascii="Segoe UI" w:hAnsi="Segoe UI" w:cs="Segoe UI"/>
          <w:sz w:val="22"/>
          <w:szCs w:val="22"/>
          <w:lang w:val="en-US"/>
        </w:rPr>
        <w:t xml:space="preserve"> </w:t>
      </w:r>
      <w:r>
        <w:rPr>
          <w:rFonts w:ascii="Segoe UI" w:hAnsi="Segoe UI" w:cs="Segoe UI"/>
          <w:sz w:val="22"/>
          <w:szCs w:val="22"/>
        </w:rPr>
        <w:t>manufacturer</w:t>
      </w:r>
      <w:r>
        <w:rPr>
          <w:rFonts w:hint="default" w:ascii="Segoe UI" w:hAnsi="Segoe UI" w:cs="Segoe UI"/>
          <w:sz w:val="22"/>
          <w:szCs w:val="22"/>
          <w:lang w:val="en-US"/>
        </w:rPr>
        <w:t>s</w:t>
      </w:r>
      <w:r>
        <w:rPr>
          <w:rFonts w:ascii="Segoe UI" w:hAnsi="Segoe UI" w:cs="Segoe UI"/>
          <w:sz w:val="22"/>
          <w:szCs w:val="22"/>
        </w:rPr>
        <w:t xml:space="preserve"> to sell their products </w:t>
      </w:r>
      <w:r>
        <w:rPr>
          <w:rFonts w:hint="default" w:ascii="Segoe UI" w:hAnsi="Segoe UI" w:cs="Segoe UI"/>
          <w:sz w:val="22"/>
          <w:szCs w:val="22"/>
          <w:lang w:val="en-US"/>
        </w:rPr>
        <w:t xml:space="preserve">all over India through </w:t>
      </w:r>
      <w:r>
        <w:rPr>
          <w:rFonts w:ascii="Segoe UI" w:hAnsi="Segoe UI" w:cs="Segoe UI"/>
          <w:sz w:val="22"/>
          <w:szCs w:val="22"/>
        </w:rPr>
        <w:t>bidding which will help the distributors</w:t>
      </w:r>
      <w:r>
        <w:rPr>
          <w:rFonts w:hint="default" w:ascii="Segoe UI" w:hAnsi="Segoe UI" w:cs="Segoe UI"/>
          <w:sz w:val="22"/>
          <w:szCs w:val="22"/>
          <w:lang w:val="en-US"/>
        </w:rPr>
        <w:t xml:space="preserve"> </w:t>
      </w:r>
      <w:r>
        <w:rPr>
          <w:rFonts w:ascii="Segoe UI" w:hAnsi="Segoe UI" w:cs="Segoe UI"/>
          <w:sz w:val="22"/>
          <w:szCs w:val="22"/>
        </w:rPr>
        <w:t xml:space="preserve">to order the </w:t>
      </w:r>
      <w:r>
        <w:rPr>
          <w:rFonts w:hint="default" w:ascii="Segoe UI" w:hAnsi="Segoe UI" w:cs="Segoe UI"/>
          <w:sz w:val="22"/>
          <w:szCs w:val="22"/>
          <w:lang w:val="en-US"/>
        </w:rPr>
        <w:t xml:space="preserve">required </w:t>
      </w:r>
      <w:r>
        <w:rPr>
          <w:rFonts w:ascii="Segoe UI" w:hAnsi="Segoe UI" w:cs="Segoe UI"/>
          <w:sz w:val="22"/>
          <w:szCs w:val="22"/>
        </w:rPr>
        <w:t xml:space="preserve">medicines </w:t>
      </w:r>
      <w:r>
        <w:rPr>
          <w:rFonts w:ascii="Segoe UI" w:hAnsi="Segoe UI"/>
          <w:sz w:val="22"/>
          <w:szCs w:val="22"/>
        </w:rPr>
        <w:t>in precise time.</w:t>
      </w:r>
      <w:r>
        <w:rPr>
          <w:rFonts w:hint="default" w:ascii="Segoe UI" w:hAnsi="Segoe UI"/>
          <w:sz w:val="22"/>
          <w:szCs w:val="22"/>
          <w:lang w:val="en-US"/>
        </w:rPr>
        <w:t xml:space="preserve"> </w:t>
      </w:r>
      <w:r>
        <w:rPr>
          <w:rFonts w:ascii="Segoe UI" w:hAnsi="Segoe UI"/>
          <w:sz w:val="22"/>
          <w:szCs w:val="22"/>
        </w:rPr>
        <w:t>Manufacture</w:t>
      </w:r>
      <w:r>
        <w:rPr>
          <w:rFonts w:hint="default" w:ascii="Segoe UI" w:hAnsi="Segoe UI"/>
          <w:sz w:val="22"/>
          <w:szCs w:val="22"/>
          <w:lang w:val="en-US"/>
        </w:rPr>
        <w:t>rs</w:t>
      </w:r>
      <w:r>
        <w:rPr>
          <w:rFonts w:ascii="Segoe UI" w:hAnsi="Segoe UI"/>
          <w:sz w:val="22"/>
          <w:szCs w:val="22"/>
        </w:rPr>
        <w:t xml:space="preserve"> can</w:t>
      </w:r>
      <w:r>
        <w:rPr>
          <w:rFonts w:hint="default" w:ascii="Segoe UI" w:hAnsi="Segoe UI"/>
          <w:sz w:val="22"/>
          <w:szCs w:val="22"/>
          <w:lang w:val="en-US"/>
        </w:rPr>
        <w:t xml:space="preserve"> register and</w:t>
      </w:r>
      <w:r>
        <w:rPr>
          <w:rFonts w:ascii="Segoe UI" w:hAnsi="Segoe UI"/>
          <w:sz w:val="22"/>
          <w:szCs w:val="22"/>
        </w:rPr>
        <w:t xml:space="preserve"> display their products and </w:t>
      </w:r>
      <w:r>
        <w:rPr>
          <w:rFonts w:hint="default" w:ascii="Segoe UI" w:hAnsi="Segoe UI"/>
          <w:sz w:val="22"/>
          <w:szCs w:val="22"/>
          <w:lang w:val="en-US"/>
        </w:rPr>
        <w:t xml:space="preserve">with the </w:t>
      </w:r>
      <w:r>
        <w:rPr>
          <w:rFonts w:ascii="Segoe UI" w:hAnsi="Segoe UI"/>
          <w:sz w:val="22"/>
          <w:szCs w:val="22"/>
        </w:rPr>
        <w:t xml:space="preserve">bidding range. They can select the order with the highest bid and supply their product within the given time. </w:t>
      </w:r>
      <w:r>
        <w:rPr>
          <w:rFonts w:hint="default" w:ascii="Segoe UI" w:hAnsi="Segoe UI"/>
          <w:sz w:val="22"/>
          <w:szCs w:val="22"/>
          <w:lang w:val="en-US"/>
        </w:rPr>
        <w:t xml:space="preserve">Distributors can register and view the listing details such as manufacturer’s details, product details, stock details. Distributors </w:t>
      </w:r>
      <w:r>
        <w:rPr>
          <w:rFonts w:hint="default" w:ascii="Segoe UI" w:hAnsi="Segoe UI"/>
          <w:sz w:val="22"/>
          <w:szCs w:val="22"/>
        </w:rPr>
        <w:t xml:space="preserve">can </w:t>
      </w:r>
      <w:r>
        <w:rPr>
          <w:rFonts w:hint="default" w:ascii="Segoe UI" w:hAnsi="Segoe UI"/>
          <w:sz w:val="22"/>
          <w:szCs w:val="22"/>
          <w:lang w:val="en-US"/>
        </w:rPr>
        <w:t>also place a bid on the products.</w:t>
      </w:r>
    </w:p>
    <w:p>
      <w:pPr>
        <w:pStyle w:val="3"/>
        <w:numPr>
          <w:ilvl w:val="1"/>
          <w:numId w:val="3"/>
        </w:numPr>
        <w:ind w:left="990"/>
        <w:rPr>
          <w:rFonts w:hint="eastAsia" w:ascii="Arial Unicode MS" w:hAnsi="Arial Unicode MS" w:eastAsia="Arial Unicode MS" w:cs="Arial Unicode MS"/>
        </w:rPr>
      </w:pPr>
      <w:r>
        <w:rPr>
          <w:rFonts w:hint="eastAsia" w:ascii="Arial Unicode MS" w:hAnsi="Arial Unicode MS" w:eastAsia="Arial Unicode MS" w:cs="Arial Unicode MS"/>
        </w:rPr>
        <w:t>Customers and Stakeholders</w:t>
      </w:r>
    </w:p>
    <w:p>
      <w:pPr>
        <w:pStyle w:val="4"/>
        <w:rPr>
          <w:rFonts w:ascii="Segoe UI" w:hAnsi="Segoe UI"/>
          <w:sz w:val="22"/>
          <w:szCs w:val="22"/>
        </w:rPr>
      </w:pPr>
      <w:r>
        <w:rPr>
          <w:rFonts w:ascii="Segoe UI" w:hAnsi="Segoe UI"/>
          <w:sz w:val="22"/>
          <w:szCs w:val="22"/>
        </w:rPr>
        <w:t xml:space="preserve">Customers: </w:t>
      </w:r>
    </w:p>
    <w:p>
      <w:pPr>
        <w:pStyle w:val="4"/>
        <w:numPr>
          <w:ilvl w:val="1"/>
          <w:numId w:val="4"/>
        </w:numPr>
        <w:rPr>
          <w:rFonts w:ascii="Segoe UI" w:hAnsi="Segoe UI"/>
          <w:sz w:val="22"/>
          <w:szCs w:val="22"/>
        </w:rPr>
      </w:pPr>
      <w:r>
        <w:rPr>
          <w:rFonts w:hint="default" w:ascii="Segoe UI" w:hAnsi="Segoe UI"/>
          <w:sz w:val="22"/>
          <w:szCs w:val="22"/>
          <w:lang w:val="en-US"/>
        </w:rPr>
        <w:t>Manufacturer</w:t>
      </w:r>
    </w:p>
    <w:p>
      <w:pPr>
        <w:pStyle w:val="4"/>
        <w:numPr>
          <w:ilvl w:val="1"/>
          <w:numId w:val="4"/>
        </w:numPr>
        <w:rPr>
          <w:rFonts w:ascii="Segoe UI" w:hAnsi="Segoe UI"/>
          <w:sz w:val="22"/>
          <w:szCs w:val="22"/>
        </w:rPr>
      </w:pPr>
      <w:r>
        <w:rPr>
          <w:rFonts w:hint="default" w:ascii="Segoe UI" w:hAnsi="Segoe UI"/>
          <w:sz w:val="22"/>
          <w:szCs w:val="22"/>
          <w:lang w:val="en-US"/>
        </w:rPr>
        <w:t>Distributor</w:t>
      </w:r>
    </w:p>
    <w:p>
      <w:pPr>
        <w:pStyle w:val="4"/>
        <w:rPr>
          <w:rFonts w:hint="default" w:ascii="Segoe UI" w:hAnsi="Segoe UI"/>
          <w:sz w:val="22"/>
          <w:szCs w:val="22"/>
          <w:lang w:val="en-US"/>
        </w:rPr>
      </w:pPr>
      <w:r>
        <w:rPr>
          <w:rFonts w:ascii="Segoe UI" w:hAnsi="Segoe UI"/>
          <w:sz w:val="22"/>
          <w:szCs w:val="22"/>
        </w:rPr>
        <w:t>Stakeholders</w:t>
      </w:r>
      <w:r>
        <w:rPr>
          <w:rFonts w:hint="default" w:ascii="Segoe UI" w:hAnsi="Segoe UI"/>
          <w:sz w:val="22"/>
          <w:szCs w:val="22"/>
          <w:lang w:val="en-US"/>
        </w:rPr>
        <w:t>:</w:t>
      </w:r>
    </w:p>
    <w:p>
      <w:pPr>
        <w:pStyle w:val="4"/>
        <w:numPr>
          <w:ilvl w:val="1"/>
          <w:numId w:val="5"/>
        </w:numPr>
        <w:rPr>
          <w:rFonts w:ascii="Segoe UI" w:hAnsi="Segoe UI"/>
          <w:sz w:val="22"/>
          <w:szCs w:val="22"/>
        </w:rPr>
      </w:pPr>
      <w:r>
        <w:rPr>
          <w:rFonts w:hint="default" w:ascii="Segoe UI" w:hAnsi="Segoe UI" w:cs="Segoe UI"/>
          <w:sz w:val="22"/>
          <w:szCs w:val="22"/>
          <w:lang w:val="en-US"/>
        </w:rPr>
        <w:t>Medical</w:t>
      </w:r>
      <w:r>
        <w:rPr>
          <w:rFonts w:ascii="Segoe UI" w:hAnsi="Segoe UI" w:cs="Segoe UI"/>
          <w:sz w:val="22"/>
          <w:szCs w:val="22"/>
        </w:rPr>
        <w:t xml:space="preserve"> </w:t>
      </w:r>
      <w:r>
        <w:rPr>
          <w:rFonts w:hint="default" w:ascii="Segoe UI" w:hAnsi="Segoe UI" w:cs="Segoe UI"/>
          <w:sz w:val="22"/>
          <w:szCs w:val="22"/>
          <w:lang w:val="en-US"/>
        </w:rPr>
        <w:t>Industry</w:t>
      </w:r>
    </w:p>
    <w:p>
      <w:pPr>
        <w:pStyle w:val="4"/>
        <w:numPr>
          <w:ilvl w:val="1"/>
          <w:numId w:val="5"/>
        </w:numPr>
        <w:rPr>
          <w:rFonts w:ascii="Segoe UI" w:hAnsi="Segoe UI"/>
          <w:sz w:val="22"/>
          <w:szCs w:val="22"/>
        </w:rPr>
      </w:pPr>
      <w:r>
        <w:rPr>
          <w:rFonts w:hint="default" w:ascii="Segoe UI" w:hAnsi="Segoe UI"/>
          <w:sz w:val="22"/>
          <w:szCs w:val="22"/>
          <w:lang w:val="en-US"/>
        </w:rPr>
        <w:t>Medical Research Institute</w:t>
      </w:r>
    </w:p>
    <w:p>
      <w:pPr>
        <w:pStyle w:val="4"/>
        <w:numPr>
          <w:ilvl w:val="1"/>
          <w:numId w:val="5"/>
        </w:numPr>
        <w:rPr>
          <w:rFonts w:ascii="Segoe UI" w:hAnsi="Segoe UI"/>
          <w:sz w:val="22"/>
          <w:szCs w:val="22"/>
        </w:rPr>
      </w:pPr>
      <w:r>
        <w:rPr>
          <w:rFonts w:hint="default" w:ascii="Segoe UI" w:hAnsi="Segoe UI"/>
          <w:sz w:val="22"/>
          <w:szCs w:val="22"/>
          <w:lang w:val="en-US"/>
        </w:rPr>
        <w:t>Health Organization</w:t>
      </w:r>
    </w:p>
    <w:p>
      <w:pPr>
        <w:pStyle w:val="4"/>
        <w:numPr>
          <w:ilvl w:val="1"/>
          <w:numId w:val="5"/>
        </w:numPr>
        <w:rPr>
          <w:rFonts w:ascii="Segoe UI" w:hAnsi="Segoe UI"/>
          <w:sz w:val="22"/>
          <w:szCs w:val="22"/>
        </w:rPr>
      </w:pPr>
      <w:r>
        <w:rPr>
          <w:rFonts w:ascii="Segoe UI" w:hAnsi="Segoe UI"/>
          <w:sz w:val="22"/>
          <w:szCs w:val="22"/>
        </w:rPr>
        <w:t>Government</w:t>
      </w:r>
    </w:p>
    <w:p>
      <w:pPr>
        <w:pStyle w:val="2"/>
        <w:pageBreakBefore/>
        <w:rPr>
          <w:rFonts w:hint="eastAsia" w:ascii="Arial Unicode MS" w:hAnsi="Arial Unicode MS" w:eastAsia="Arial Unicode MS" w:cs="Arial Unicode MS"/>
          <w:sz w:val="32"/>
          <w:szCs w:val="32"/>
        </w:rPr>
      </w:pPr>
      <w:r>
        <w:rPr>
          <w:rFonts w:hint="eastAsia" w:ascii="Arial Unicode MS" w:hAnsi="Arial Unicode MS" w:eastAsia="Arial Unicode MS" w:cs="Arial Unicode MS"/>
          <w:sz w:val="32"/>
          <w:szCs w:val="32"/>
        </w:rPr>
        <w:t>2. Business Requirements Overview</w:t>
      </w:r>
    </w:p>
    <w:p>
      <w:pPr>
        <w:pStyle w:val="4"/>
        <w:numPr>
          <w:ilvl w:val="0"/>
          <w:numId w:val="6"/>
        </w:numPr>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Indian Pharmaceutical Bidding System is public web application.</w:t>
      </w:r>
    </w:p>
    <w:p>
      <w:pPr>
        <w:pStyle w:val="4"/>
        <w:numPr>
          <w:ilvl w:val="0"/>
          <w:numId w:val="6"/>
        </w:numPr>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 xml:space="preserve">This system is covers the manufacturers of all types of medical products. </w:t>
      </w:r>
    </w:p>
    <w:p>
      <w:pPr>
        <w:pStyle w:val="4"/>
        <w:numPr>
          <w:ilvl w:val="0"/>
          <w:numId w:val="6"/>
        </w:numPr>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There are mainly two types of users : manufacturer and distributor.</w:t>
      </w:r>
    </w:p>
    <w:p>
      <w:pPr>
        <w:pStyle w:val="4"/>
        <w:numPr>
          <w:ilvl w:val="0"/>
          <w:numId w:val="6"/>
        </w:numPr>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Manufacturer can search for distributor according location.</w:t>
      </w:r>
    </w:p>
    <w:p>
      <w:pPr>
        <w:pStyle w:val="4"/>
        <w:numPr>
          <w:ilvl w:val="0"/>
          <w:numId w:val="6"/>
        </w:numPr>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Distributor also can search for manufacturers by location and product.</w:t>
      </w:r>
    </w:p>
    <w:p>
      <w:pPr>
        <w:pStyle w:val="4"/>
        <w:numPr>
          <w:ilvl w:val="0"/>
          <w:numId w:val="6"/>
        </w:numPr>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Indian Pharmaceutical Bidding System provides the functions which connect the manufacturers and distributors efficiently and effectively.</w:t>
      </w:r>
    </w:p>
    <w:p>
      <w:pPr>
        <w:pStyle w:val="4"/>
        <w:numPr>
          <w:ilvl w:val="0"/>
          <w:numId w:val="6"/>
        </w:numPr>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Indian Pharmaceutical Bidding System could be maintained by Administrator.</w:t>
      </w:r>
    </w:p>
    <w:p>
      <w:pPr>
        <w:pStyle w:val="2"/>
        <w:numPr>
          <w:ilvl w:val="0"/>
          <w:numId w:val="0"/>
        </w:numPr>
        <w:ind w:leftChars="0"/>
        <w:rPr>
          <w:rFonts w:hint="default" w:hAnsi="Times New Roman" w:cs="Times New Roman" w:asciiTheme="majorAscii"/>
          <w:b/>
          <w:bCs/>
          <w:sz w:val="28"/>
          <w:szCs w:val="28"/>
        </w:rPr>
      </w:pPr>
    </w:p>
    <w:p>
      <w:pPr>
        <w:rPr>
          <w:rFonts w:hint="default" w:hAnsi="Times New Roman" w:cs="Times New Roman" w:asciiTheme="majorAscii"/>
          <w:b/>
          <w:bCs/>
          <w:sz w:val="28"/>
          <w:szCs w:val="28"/>
        </w:rPr>
      </w:pPr>
      <w:r>
        <w:rPr>
          <w:rFonts w:hint="default" w:hAnsi="Times New Roman" w:cs="Times New Roman" w:asciiTheme="majorAscii"/>
          <w:b/>
          <w:bCs/>
          <w:sz w:val="28"/>
          <w:szCs w:val="28"/>
        </w:rPr>
        <w:br w:type="page"/>
      </w:r>
    </w:p>
    <w:p>
      <w:pPr>
        <w:pStyle w:val="2"/>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3. Functional Requirements Overview</w:t>
      </w:r>
    </w:p>
    <w:p>
      <w:pPr>
        <w:pStyle w:val="7"/>
        <w:rPr>
          <w:rFonts w:hint="default" w:ascii="Segoe UI" w:hAnsi="Segoe UI" w:cs="Segoe UI"/>
          <w:sz w:val="22"/>
          <w:szCs w:val="22"/>
        </w:rPr>
      </w:pPr>
      <w:r>
        <w:rPr>
          <w:rFonts w:hint="default" w:ascii="Segoe UI" w:hAnsi="Segoe UI" w:cs="Segoe UI"/>
          <w:sz w:val="22"/>
          <w:szCs w:val="22"/>
          <w:lang w:val="en-US"/>
        </w:rPr>
        <w:t xml:space="preserve">Indian Pharmaceutical Bidding System </w:t>
      </w:r>
      <w:r>
        <w:rPr>
          <w:rFonts w:hint="default" w:ascii="Segoe UI" w:hAnsi="Segoe UI" w:cs="Segoe UI"/>
          <w:sz w:val="22"/>
          <w:szCs w:val="22"/>
        </w:rPr>
        <w:t xml:space="preserve">consists of </w:t>
      </w:r>
      <w:r>
        <w:rPr>
          <w:rFonts w:hint="default" w:ascii="Segoe UI" w:hAnsi="Segoe UI" w:cs="Segoe UI"/>
          <w:sz w:val="22"/>
          <w:szCs w:val="22"/>
          <w:lang w:val="en-US"/>
        </w:rPr>
        <w:t>three</w:t>
      </w:r>
      <w:r>
        <w:rPr>
          <w:rFonts w:hint="default" w:ascii="Segoe UI" w:hAnsi="Segoe UI" w:cs="Segoe UI"/>
          <w:sz w:val="22"/>
          <w:szCs w:val="22"/>
        </w:rPr>
        <w:t xml:space="preserve"> modules described as below.</w:t>
      </w:r>
    </w:p>
    <w:p>
      <w:pPr>
        <w:pStyle w:val="7"/>
        <w:rPr>
          <w:rFonts w:hint="default" w:ascii="Segoe UI" w:hAnsi="Segoe UI" w:cs="Segoe UI"/>
          <w:sz w:val="22"/>
          <w:szCs w:val="22"/>
        </w:rPr>
      </w:pPr>
    </w:p>
    <w:p>
      <w:pPr>
        <w:pStyle w:val="7"/>
        <w:numPr>
          <w:ilvl w:val="0"/>
          <w:numId w:val="7"/>
        </w:numPr>
        <w:rPr>
          <w:rFonts w:hint="default" w:ascii="Segoe UI" w:hAnsi="Segoe UI" w:cs="Segoe UI"/>
          <w:sz w:val="22"/>
          <w:szCs w:val="22"/>
        </w:rPr>
      </w:pPr>
      <w:r>
        <w:rPr>
          <w:rFonts w:hint="default" w:ascii="Segoe UI" w:hAnsi="Segoe UI" w:cs="Segoe UI"/>
          <w:sz w:val="22"/>
          <w:szCs w:val="22"/>
          <w:lang w:val="en-US"/>
        </w:rPr>
        <w:t xml:space="preserve">Manufacturer </w:t>
      </w:r>
      <w:r>
        <w:rPr>
          <w:rFonts w:hint="default" w:ascii="Segoe UI" w:hAnsi="Segoe UI" w:cs="Segoe UI"/>
          <w:sz w:val="22"/>
          <w:szCs w:val="22"/>
        </w:rPr>
        <w:t>Module</w:t>
      </w:r>
    </w:p>
    <w:p>
      <w:pPr>
        <w:pStyle w:val="7"/>
        <w:numPr>
          <w:ilvl w:val="0"/>
          <w:numId w:val="7"/>
        </w:numPr>
        <w:rPr>
          <w:rFonts w:hint="default" w:ascii="Segoe UI" w:hAnsi="Segoe UI" w:cs="Segoe UI"/>
          <w:sz w:val="22"/>
          <w:szCs w:val="22"/>
        </w:rPr>
      </w:pPr>
      <w:r>
        <w:rPr>
          <w:rFonts w:hint="default" w:ascii="Segoe UI" w:hAnsi="Segoe UI" w:cs="Segoe UI"/>
          <w:sz w:val="22"/>
          <w:szCs w:val="22"/>
          <w:lang w:val="en-US"/>
        </w:rPr>
        <w:t>Distributor</w:t>
      </w:r>
      <w:r>
        <w:rPr>
          <w:rFonts w:hint="default" w:ascii="Segoe UI" w:hAnsi="Segoe UI" w:cs="Segoe UI"/>
          <w:sz w:val="22"/>
          <w:szCs w:val="22"/>
        </w:rPr>
        <w:t xml:space="preserve"> Module</w:t>
      </w:r>
    </w:p>
    <w:p>
      <w:pPr>
        <w:pStyle w:val="7"/>
        <w:numPr>
          <w:ilvl w:val="0"/>
          <w:numId w:val="7"/>
        </w:numPr>
        <w:rPr>
          <w:rFonts w:hint="default" w:ascii="Segoe UI" w:hAnsi="Segoe UI" w:cs="Segoe UI"/>
          <w:sz w:val="22"/>
          <w:szCs w:val="22"/>
        </w:rPr>
      </w:pPr>
      <w:r>
        <w:rPr>
          <w:rFonts w:hint="default" w:ascii="Segoe UI" w:hAnsi="Segoe UI" w:cs="Segoe UI"/>
          <w:sz w:val="22"/>
          <w:szCs w:val="22"/>
        </w:rPr>
        <w:t>Admin Module</w:t>
      </w:r>
    </w:p>
    <w:p>
      <w:pPr>
        <w:pStyle w:val="7"/>
        <w:numPr>
          <w:ilvl w:val="0"/>
          <w:numId w:val="0"/>
        </w:numPr>
        <w:rPr>
          <w:rFonts w:hAnsi="Segoe UI" w:asciiTheme="minorAscii"/>
          <w:sz w:val="24"/>
          <w:szCs w:val="24"/>
        </w:rPr>
      </w:pPr>
    </w:p>
    <w:p>
      <w:pPr>
        <w:pStyle w:val="7"/>
        <w:numPr>
          <w:ilvl w:val="0"/>
          <w:numId w:val="0"/>
        </w:numPr>
        <w:ind w:firstLine="420" w:firstLineChars="0"/>
        <w:rPr>
          <w:rFonts w:hint="default" w:ascii="Arial Unicode MS" w:hAnsi="Arial Unicode MS" w:eastAsia="Arial Unicode MS" w:cs="Arial Unicode MS"/>
          <w:b w:val="0"/>
          <w:bCs w:val="0"/>
          <w:sz w:val="28"/>
          <w:szCs w:val="28"/>
          <w:lang w:val="en-US"/>
        </w:rPr>
      </w:pPr>
      <w:r>
        <w:rPr>
          <w:rFonts w:hint="eastAsia" w:ascii="Arial Unicode MS" w:hAnsi="Arial Unicode MS" w:eastAsia="Arial Unicode MS" w:cs="Arial Unicode MS"/>
          <w:b w:val="0"/>
          <w:bCs w:val="0"/>
          <w:sz w:val="28"/>
          <w:szCs w:val="28"/>
          <w:lang w:val="en-US"/>
        </w:rPr>
        <w:t xml:space="preserve">3.1 Manufacturer </w:t>
      </w:r>
      <w:r>
        <w:rPr>
          <w:rFonts w:hint="eastAsia" w:ascii="Arial Unicode MS" w:hAnsi="Arial Unicode MS" w:eastAsia="Arial Unicode MS" w:cs="Arial Unicode MS"/>
          <w:b w:val="0"/>
          <w:bCs w:val="0"/>
          <w:sz w:val="28"/>
          <w:szCs w:val="28"/>
        </w:rPr>
        <w:t>Module</w:t>
      </w:r>
    </w:p>
    <w:p>
      <w:pPr>
        <w:pStyle w:val="7"/>
        <w:numPr>
          <w:ilvl w:val="0"/>
          <w:numId w:val="0"/>
        </w:numPr>
        <w:rPr>
          <w:rFonts w:hAnsi="Segoe UI" w:asciiTheme="minorAscii"/>
          <w:b w:val="0"/>
          <w:bCs w:val="0"/>
          <w:sz w:val="24"/>
          <w:szCs w:val="24"/>
        </w:rPr>
      </w:pPr>
    </w:p>
    <w:p>
      <w:pPr>
        <w:pStyle w:val="7"/>
        <w:numPr>
          <w:ilvl w:val="0"/>
          <w:numId w:val="8"/>
        </w:numPr>
        <w:ind w:left="420" w:leftChars="0" w:hanging="420" w:firstLineChars="0"/>
        <w:rPr>
          <w:rFonts w:hint="default" w:ascii="Segoe UI" w:hAnsi="Segoe UI" w:cs="Segoe UI"/>
          <w:b/>
          <w:bCs/>
          <w:sz w:val="22"/>
          <w:szCs w:val="22"/>
        </w:rPr>
      </w:pPr>
      <w:r>
        <w:rPr>
          <w:rFonts w:hint="default" w:ascii="Segoe UI" w:hAnsi="Segoe UI" w:cs="Segoe UI"/>
          <w:b w:val="0"/>
          <w:bCs w:val="0"/>
          <w:sz w:val="22"/>
          <w:szCs w:val="22"/>
          <w:lang w:val="en-US"/>
        </w:rPr>
        <w:t>Manufacturer can register and create his own account with nominal account opening charges.</w:t>
      </w:r>
    </w:p>
    <w:p>
      <w:pPr>
        <w:pStyle w:val="7"/>
        <w:numPr>
          <w:ilvl w:val="0"/>
          <w:numId w:val="8"/>
        </w:numPr>
        <w:ind w:left="420" w:leftChars="0" w:hanging="420" w:firstLineChars="0"/>
        <w:rPr>
          <w:rFonts w:hint="default" w:ascii="Segoe UI" w:hAnsi="Segoe UI" w:cs="Segoe UI"/>
          <w:sz w:val="22"/>
          <w:szCs w:val="22"/>
        </w:rPr>
      </w:pPr>
      <w:r>
        <w:rPr>
          <w:rFonts w:hint="default" w:ascii="Segoe UI" w:hAnsi="Segoe UI" w:cs="Segoe UI"/>
          <w:sz w:val="22"/>
          <w:szCs w:val="22"/>
          <w:lang w:val="en-US"/>
        </w:rPr>
        <w:t>Indian Pharmaceutical Bidding System provide the functionality which allows manufacturer to publish his product information.</w:t>
      </w:r>
    </w:p>
    <w:p>
      <w:pPr>
        <w:pStyle w:val="7"/>
        <w:numPr>
          <w:ilvl w:val="0"/>
          <w:numId w:val="8"/>
        </w:numPr>
        <w:ind w:left="420" w:leftChars="0" w:hanging="420" w:firstLineChars="0"/>
        <w:rPr>
          <w:rFonts w:hint="default" w:ascii="Segoe UI" w:hAnsi="Segoe UI" w:cs="Segoe UI"/>
          <w:sz w:val="22"/>
          <w:szCs w:val="22"/>
        </w:rPr>
      </w:pPr>
      <w:r>
        <w:rPr>
          <w:rFonts w:hint="default" w:ascii="Segoe UI" w:hAnsi="Segoe UI" w:cs="Segoe UI"/>
          <w:sz w:val="22"/>
          <w:szCs w:val="22"/>
          <w:lang w:val="en-US"/>
        </w:rPr>
        <w:t>Manufacturer will be able to see all bids from distributors for every product listing.</w:t>
      </w:r>
    </w:p>
    <w:p>
      <w:pPr>
        <w:pStyle w:val="7"/>
        <w:numPr>
          <w:ilvl w:val="0"/>
          <w:numId w:val="8"/>
        </w:numPr>
        <w:ind w:left="420" w:leftChars="0" w:hanging="420" w:firstLineChars="0"/>
        <w:rPr>
          <w:rFonts w:hint="default" w:ascii="Segoe UI" w:hAnsi="Segoe UI" w:cs="Segoe UI"/>
          <w:sz w:val="22"/>
          <w:szCs w:val="22"/>
        </w:rPr>
      </w:pPr>
      <w:r>
        <w:rPr>
          <w:rFonts w:hint="default" w:ascii="Segoe UI" w:hAnsi="Segoe UI" w:cs="Segoe UI"/>
          <w:b w:val="0"/>
          <w:bCs w:val="0"/>
          <w:sz w:val="22"/>
          <w:szCs w:val="22"/>
          <w:lang w:val="en-US"/>
        </w:rPr>
        <w:t>Manufacturer can delete already created product listing.</w:t>
      </w:r>
    </w:p>
    <w:p>
      <w:pPr>
        <w:pStyle w:val="7"/>
        <w:numPr>
          <w:ilvl w:val="0"/>
          <w:numId w:val="8"/>
        </w:numPr>
        <w:ind w:left="420" w:leftChars="0" w:hanging="420" w:firstLineChars="0"/>
        <w:rPr>
          <w:rFonts w:hint="default" w:ascii="Segoe UI" w:hAnsi="Segoe UI" w:cs="Segoe UI"/>
          <w:sz w:val="22"/>
          <w:szCs w:val="22"/>
        </w:rPr>
      </w:pPr>
      <w:r>
        <w:rPr>
          <w:rFonts w:hint="default" w:ascii="Segoe UI" w:hAnsi="Segoe UI" w:cs="Segoe UI"/>
          <w:sz w:val="22"/>
          <w:szCs w:val="22"/>
          <w:lang w:val="en-US"/>
        </w:rPr>
        <w:t>Manufacturer can sort and filter product bids for more desired bids.</w:t>
      </w:r>
    </w:p>
    <w:p>
      <w:pPr>
        <w:pStyle w:val="7"/>
        <w:numPr>
          <w:ilvl w:val="0"/>
          <w:numId w:val="8"/>
        </w:numPr>
        <w:ind w:left="420" w:leftChars="0" w:hanging="420" w:firstLineChars="0"/>
        <w:rPr>
          <w:rFonts w:hint="default" w:ascii="Segoe UI" w:hAnsi="Segoe UI" w:cs="Segoe UI"/>
          <w:sz w:val="22"/>
          <w:szCs w:val="22"/>
        </w:rPr>
      </w:pPr>
      <w:r>
        <w:rPr>
          <w:rFonts w:hint="default" w:ascii="Segoe UI" w:hAnsi="Segoe UI" w:cs="Segoe UI"/>
          <w:sz w:val="22"/>
          <w:szCs w:val="22"/>
          <w:lang w:val="en-US"/>
        </w:rPr>
        <w:t>Manufacturer can choose best bid and will fulfil the distributor’s order requirements.</w:t>
      </w:r>
    </w:p>
    <w:p>
      <w:pPr>
        <w:pStyle w:val="7"/>
        <w:numPr>
          <w:ilvl w:val="0"/>
          <w:numId w:val="8"/>
        </w:numPr>
        <w:ind w:left="420" w:leftChars="0" w:hanging="420" w:firstLineChars="0"/>
        <w:rPr>
          <w:rFonts w:hint="default" w:ascii="Segoe UI" w:hAnsi="Segoe UI" w:cs="Segoe UI"/>
          <w:sz w:val="22"/>
          <w:szCs w:val="22"/>
        </w:rPr>
      </w:pPr>
      <w:r>
        <w:rPr>
          <w:rFonts w:hint="default" w:ascii="Segoe UI" w:hAnsi="Segoe UI" w:cs="Segoe UI"/>
          <w:sz w:val="22"/>
          <w:szCs w:val="22"/>
          <w:lang w:val="en-US"/>
        </w:rPr>
        <w:t>Manufacturer can search for distributors by location.</w:t>
      </w:r>
    </w:p>
    <w:p>
      <w:pPr>
        <w:pStyle w:val="7"/>
        <w:numPr>
          <w:ilvl w:val="0"/>
          <w:numId w:val="8"/>
        </w:numPr>
        <w:ind w:left="420" w:leftChars="0" w:hanging="420" w:firstLineChars="0"/>
        <w:rPr>
          <w:rFonts w:hint="default" w:ascii="Segoe UI" w:hAnsi="Segoe UI" w:cs="Segoe UI"/>
          <w:sz w:val="22"/>
          <w:szCs w:val="22"/>
        </w:rPr>
      </w:pPr>
      <w:r>
        <w:rPr>
          <w:rFonts w:hint="default" w:ascii="Segoe UI" w:hAnsi="Segoe UI" w:cs="Segoe UI"/>
          <w:sz w:val="22"/>
          <w:szCs w:val="22"/>
          <w:lang w:val="en-US"/>
        </w:rPr>
        <w:t>Manufacturer can see all his successful orders.</w:t>
      </w:r>
    </w:p>
    <w:p>
      <w:pPr>
        <w:pStyle w:val="7"/>
        <w:numPr>
          <w:ilvl w:val="0"/>
          <w:numId w:val="8"/>
        </w:numPr>
        <w:ind w:left="420" w:leftChars="0" w:hanging="420" w:firstLineChars="0"/>
        <w:rPr>
          <w:rFonts w:hint="default" w:ascii="Segoe UI" w:hAnsi="Segoe UI" w:cs="Segoe UI"/>
          <w:sz w:val="22"/>
          <w:szCs w:val="22"/>
        </w:rPr>
      </w:pPr>
      <w:r>
        <w:rPr>
          <w:rFonts w:hint="default" w:ascii="Segoe UI" w:hAnsi="Segoe UI" w:cs="Segoe UI"/>
          <w:sz w:val="22"/>
          <w:szCs w:val="22"/>
          <w:lang w:val="en-US"/>
        </w:rPr>
        <w:t>Manufacturer can see reports related to his product’s sale.</w:t>
      </w:r>
    </w:p>
    <w:p>
      <w:pPr>
        <w:pStyle w:val="7"/>
        <w:numPr>
          <w:ilvl w:val="0"/>
          <w:numId w:val="0"/>
        </w:numPr>
        <w:ind w:leftChars="0"/>
        <w:rPr>
          <w:rFonts w:hint="default" w:ascii="Segoe UI" w:hAnsi="Segoe UI" w:cs="Segoe UI"/>
          <w:sz w:val="22"/>
          <w:szCs w:val="22"/>
          <w:lang w:val="en-US"/>
        </w:rPr>
      </w:pPr>
    </w:p>
    <w:p>
      <w:pPr>
        <w:pStyle w:val="7"/>
        <w:numPr>
          <w:ilvl w:val="0"/>
          <w:numId w:val="0"/>
        </w:numPr>
        <w:ind w:firstLine="420" w:firstLineChars="0"/>
        <w:rPr>
          <w:rFonts w:hint="eastAsia" w:ascii="Arial Unicode MS" w:hAnsi="Arial Unicode MS" w:eastAsia="Arial Unicode MS" w:cs="Arial Unicode MS"/>
          <w:b w:val="0"/>
          <w:bCs w:val="0"/>
          <w:sz w:val="28"/>
          <w:szCs w:val="28"/>
        </w:rPr>
      </w:pPr>
      <w:r>
        <w:rPr>
          <w:rFonts w:hint="eastAsia" w:ascii="Arial Unicode MS" w:hAnsi="Arial Unicode MS" w:eastAsia="Arial Unicode MS" w:cs="Arial Unicode MS"/>
          <w:b w:val="0"/>
          <w:bCs w:val="0"/>
          <w:sz w:val="28"/>
          <w:szCs w:val="28"/>
          <w:lang w:val="en-US"/>
        </w:rPr>
        <w:t xml:space="preserve">3.2 Distributor </w:t>
      </w:r>
      <w:r>
        <w:rPr>
          <w:rFonts w:hint="eastAsia" w:ascii="Arial Unicode MS" w:hAnsi="Arial Unicode MS" w:eastAsia="Arial Unicode MS" w:cs="Arial Unicode MS"/>
          <w:b w:val="0"/>
          <w:bCs w:val="0"/>
          <w:sz w:val="28"/>
          <w:szCs w:val="28"/>
        </w:rPr>
        <w:t>Module</w:t>
      </w:r>
    </w:p>
    <w:p>
      <w:pPr>
        <w:pStyle w:val="7"/>
        <w:numPr>
          <w:ilvl w:val="0"/>
          <w:numId w:val="0"/>
        </w:numPr>
        <w:rPr>
          <w:rFonts w:hAnsi="Segoe UI" w:asciiTheme="minorAscii"/>
          <w:b w:val="0"/>
          <w:bCs w:val="0"/>
          <w:sz w:val="24"/>
          <w:szCs w:val="24"/>
        </w:rPr>
      </w:pPr>
    </w:p>
    <w:p>
      <w:pPr>
        <w:pStyle w:val="7"/>
        <w:numPr>
          <w:ilvl w:val="0"/>
          <w:numId w:val="9"/>
        </w:numPr>
        <w:ind w:left="420" w:leftChars="0" w:hanging="420" w:firstLineChars="0"/>
        <w:rPr>
          <w:rFonts w:hint="default" w:ascii="Segoe UI" w:hAnsi="Segoe UI" w:cs="Segoe UI"/>
          <w:b/>
          <w:bCs/>
          <w:sz w:val="22"/>
          <w:szCs w:val="22"/>
        </w:rPr>
      </w:pPr>
      <w:r>
        <w:rPr>
          <w:rFonts w:hint="default" w:ascii="Segoe UI" w:hAnsi="Segoe UI" w:cs="Segoe UI"/>
          <w:b w:val="0"/>
          <w:bCs w:val="0"/>
          <w:sz w:val="22"/>
          <w:szCs w:val="22"/>
          <w:lang w:val="en-US"/>
        </w:rPr>
        <w:t>Distributor can register and create his own account with nominal account opening charges.</w:t>
      </w:r>
    </w:p>
    <w:p>
      <w:pPr>
        <w:pStyle w:val="7"/>
        <w:numPr>
          <w:ilvl w:val="0"/>
          <w:numId w:val="9"/>
        </w:numPr>
        <w:ind w:left="420" w:leftChars="0" w:hanging="420" w:firstLineChars="0"/>
        <w:rPr>
          <w:rFonts w:hint="default" w:ascii="Segoe UI" w:hAnsi="Segoe UI" w:cs="Segoe UI"/>
          <w:b/>
          <w:bCs/>
          <w:sz w:val="22"/>
          <w:szCs w:val="22"/>
        </w:rPr>
      </w:pPr>
      <w:r>
        <w:rPr>
          <w:rFonts w:hint="default" w:ascii="Segoe UI" w:hAnsi="Segoe UI" w:cs="Segoe UI"/>
          <w:sz w:val="22"/>
          <w:szCs w:val="22"/>
          <w:lang w:val="en-US"/>
        </w:rPr>
        <w:t>Indian Pharmaceutical Bidding System provide the functionality which allows d</w:t>
      </w:r>
      <w:r>
        <w:rPr>
          <w:rFonts w:hint="default" w:ascii="Segoe UI" w:hAnsi="Segoe UI" w:cs="Segoe UI"/>
          <w:b w:val="0"/>
          <w:bCs w:val="0"/>
          <w:sz w:val="22"/>
          <w:szCs w:val="22"/>
          <w:lang w:val="en-US"/>
        </w:rPr>
        <w:t>istributor to place his bids on products published by manufacturers.</w:t>
      </w:r>
    </w:p>
    <w:p>
      <w:pPr>
        <w:pStyle w:val="7"/>
        <w:numPr>
          <w:ilvl w:val="0"/>
          <w:numId w:val="9"/>
        </w:numPr>
        <w:ind w:left="420" w:leftChars="0" w:hanging="420" w:firstLineChars="0"/>
        <w:rPr>
          <w:rFonts w:hint="default" w:ascii="Segoe UI" w:hAnsi="Segoe UI" w:cs="Segoe UI"/>
          <w:b/>
          <w:bCs/>
          <w:sz w:val="22"/>
          <w:szCs w:val="22"/>
        </w:rPr>
      </w:pPr>
      <w:r>
        <w:rPr>
          <w:rFonts w:hint="default" w:ascii="Segoe UI" w:hAnsi="Segoe UI" w:cs="Segoe UI"/>
          <w:b w:val="0"/>
          <w:bCs w:val="0"/>
          <w:sz w:val="22"/>
          <w:szCs w:val="22"/>
          <w:lang w:val="en-US"/>
        </w:rPr>
        <w:t>Distributor can browse through all listings of products published by manufacturers.</w:t>
      </w:r>
    </w:p>
    <w:p>
      <w:pPr>
        <w:pStyle w:val="7"/>
        <w:numPr>
          <w:ilvl w:val="0"/>
          <w:numId w:val="9"/>
        </w:numPr>
        <w:ind w:left="420" w:leftChars="0" w:hanging="420" w:firstLineChars="0"/>
        <w:rPr>
          <w:rFonts w:hint="default" w:ascii="Segoe UI" w:hAnsi="Segoe UI" w:cs="Segoe UI"/>
          <w:b/>
          <w:bCs/>
          <w:sz w:val="22"/>
          <w:szCs w:val="22"/>
        </w:rPr>
      </w:pPr>
      <w:r>
        <w:rPr>
          <w:rFonts w:hint="default" w:ascii="Segoe UI" w:hAnsi="Segoe UI" w:cs="Segoe UI"/>
          <w:b w:val="0"/>
          <w:bCs w:val="0"/>
          <w:sz w:val="22"/>
          <w:szCs w:val="22"/>
          <w:lang w:val="en-US"/>
        </w:rPr>
        <w:t>Distributor can delete already placed bids.</w:t>
      </w:r>
    </w:p>
    <w:p>
      <w:pPr>
        <w:pStyle w:val="7"/>
        <w:numPr>
          <w:ilvl w:val="0"/>
          <w:numId w:val="9"/>
        </w:numPr>
        <w:ind w:left="420" w:leftChars="0" w:hanging="420" w:firstLineChars="0"/>
        <w:rPr>
          <w:rFonts w:hint="default" w:ascii="Segoe UI" w:hAnsi="Segoe UI" w:cs="Segoe UI"/>
          <w:b/>
          <w:bCs/>
          <w:sz w:val="22"/>
          <w:szCs w:val="22"/>
        </w:rPr>
      </w:pPr>
      <w:r>
        <w:rPr>
          <w:rFonts w:hint="default" w:ascii="Segoe UI" w:hAnsi="Segoe UI" w:cs="Segoe UI"/>
          <w:b w:val="0"/>
          <w:bCs w:val="0"/>
          <w:sz w:val="22"/>
          <w:szCs w:val="22"/>
          <w:lang w:val="en-US"/>
        </w:rPr>
        <w:t>Distributor can place multiple bids for specific product.</w:t>
      </w:r>
    </w:p>
    <w:p>
      <w:pPr>
        <w:pStyle w:val="7"/>
        <w:numPr>
          <w:ilvl w:val="0"/>
          <w:numId w:val="9"/>
        </w:numPr>
        <w:ind w:left="420" w:leftChars="0" w:hanging="420" w:firstLineChars="0"/>
        <w:rPr>
          <w:rFonts w:hint="default" w:ascii="Segoe UI" w:hAnsi="Segoe UI" w:cs="Segoe UI"/>
          <w:sz w:val="22"/>
          <w:szCs w:val="22"/>
        </w:rPr>
      </w:pPr>
      <w:r>
        <w:rPr>
          <w:rFonts w:hint="default" w:ascii="Segoe UI" w:hAnsi="Segoe UI" w:cs="Segoe UI"/>
          <w:b w:val="0"/>
          <w:bCs w:val="0"/>
          <w:sz w:val="22"/>
          <w:szCs w:val="22"/>
          <w:lang w:val="en-US"/>
        </w:rPr>
        <w:t>Distributor can sort and filter products listings for more desired products.</w:t>
      </w:r>
    </w:p>
    <w:p>
      <w:pPr>
        <w:pStyle w:val="7"/>
        <w:numPr>
          <w:ilvl w:val="0"/>
          <w:numId w:val="9"/>
        </w:numPr>
        <w:ind w:left="420" w:leftChars="0" w:hanging="420" w:firstLineChars="0"/>
        <w:rPr>
          <w:rFonts w:hint="default" w:ascii="Segoe UI" w:hAnsi="Segoe UI" w:cs="Segoe UI"/>
          <w:sz w:val="22"/>
          <w:szCs w:val="22"/>
        </w:rPr>
      </w:pPr>
      <w:r>
        <w:rPr>
          <w:rFonts w:hint="default" w:ascii="Segoe UI" w:hAnsi="Segoe UI" w:cs="Segoe UI"/>
          <w:b w:val="0"/>
          <w:bCs w:val="0"/>
          <w:sz w:val="22"/>
          <w:szCs w:val="22"/>
          <w:lang w:val="en-US"/>
        </w:rPr>
        <w:t>Distributor</w:t>
      </w:r>
      <w:r>
        <w:rPr>
          <w:rFonts w:hint="default" w:ascii="Segoe UI" w:hAnsi="Segoe UI" w:cs="Segoe UI"/>
          <w:sz w:val="22"/>
          <w:szCs w:val="22"/>
          <w:lang w:val="en-US"/>
        </w:rPr>
        <w:t xml:space="preserve"> can search for manufacturers by location.</w:t>
      </w:r>
    </w:p>
    <w:p>
      <w:pPr>
        <w:pStyle w:val="7"/>
        <w:numPr>
          <w:ilvl w:val="0"/>
          <w:numId w:val="9"/>
        </w:numPr>
        <w:ind w:left="420" w:leftChars="0" w:hanging="420" w:firstLineChars="0"/>
        <w:rPr>
          <w:rFonts w:hint="default" w:ascii="Segoe UI" w:hAnsi="Segoe UI" w:cs="Segoe UI"/>
          <w:sz w:val="22"/>
          <w:szCs w:val="22"/>
        </w:rPr>
      </w:pPr>
      <w:r>
        <w:rPr>
          <w:rFonts w:hint="default" w:ascii="Segoe UI" w:hAnsi="Segoe UI" w:cs="Segoe UI"/>
          <w:b w:val="0"/>
          <w:bCs w:val="0"/>
          <w:sz w:val="22"/>
          <w:szCs w:val="22"/>
          <w:lang w:val="en-US"/>
        </w:rPr>
        <w:t>Distributor</w:t>
      </w:r>
      <w:r>
        <w:rPr>
          <w:rFonts w:hint="default" w:ascii="Segoe UI" w:hAnsi="Segoe UI" w:cs="Segoe UI"/>
          <w:sz w:val="22"/>
          <w:szCs w:val="22"/>
          <w:lang w:val="en-US"/>
        </w:rPr>
        <w:t xml:space="preserve"> can see all his successful transactions.</w:t>
      </w:r>
    </w:p>
    <w:p>
      <w:pPr>
        <w:pStyle w:val="7"/>
        <w:numPr>
          <w:ilvl w:val="0"/>
          <w:numId w:val="9"/>
        </w:numPr>
        <w:ind w:left="420" w:leftChars="0" w:hanging="420" w:firstLineChars="0"/>
        <w:rPr>
          <w:rFonts w:hint="default" w:ascii="Segoe UI" w:hAnsi="Segoe UI" w:cs="Segoe UI"/>
          <w:sz w:val="22"/>
          <w:szCs w:val="22"/>
        </w:rPr>
      </w:pPr>
      <w:r>
        <w:rPr>
          <w:rFonts w:hint="default" w:ascii="Segoe UI" w:hAnsi="Segoe UI" w:cs="Segoe UI"/>
          <w:b w:val="0"/>
          <w:bCs w:val="0"/>
          <w:sz w:val="22"/>
          <w:szCs w:val="22"/>
          <w:lang w:val="en-US"/>
        </w:rPr>
        <w:t>Distributor</w:t>
      </w:r>
      <w:r>
        <w:rPr>
          <w:rFonts w:hint="default" w:ascii="Segoe UI" w:hAnsi="Segoe UI" w:cs="Segoe UI"/>
          <w:sz w:val="22"/>
          <w:szCs w:val="22"/>
          <w:lang w:val="en-US"/>
        </w:rPr>
        <w:t xml:space="preserve"> can see reports related to his product’s purchase.</w:t>
      </w:r>
    </w:p>
    <w:p>
      <w:pPr>
        <w:pStyle w:val="7"/>
        <w:numPr>
          <w:ilvl w:val="0"/>
          <w:numId w:val="0"/>
        </w:numPr>
        <w:ind w:leftChars="0"/>
        <w:rPr>
          <w:rFonts w:hAnsi="Segoe UI" w:asciiTheme="minorAscii"/>
          <w:b/>
          <w:bCs/>
          <w:sz w:val="28"/>
          <w:szCs w:val="28"/>
        </w:rPr>
      </w:pPr>
    </w:p>
    <w:p>
      <w:pPr>
        <w:pStyle w:val="7"/>
        <w:numPr>
          <w:ilvl w:val="0"/>
          <w:numId w:val="0"/>
        </w:numPr>
        <w:ind w:firstLine="420" w:firstLineChars="0"/>
        <w:rPr>
          <w:rFonts w:hint="eastAsia" w:ascii="Arial Unicode MS" w:hAnsi="Arial Unicode MS" w:eastAsia="Arial Unicode MS" w:cs="Arial Unicode MS"/>
          <w:b w:val="0"/>
          <w:bCs w:val="0"/>
          <w:sz w:val="28"/>
          <w:szCs w:val="28"/>
        </w:rPr>
      </w:pPr>
      <w:r>
        <w:rPr>
          <w:rFonts w:hint="eastAsia" w:ascii="Arial Unicode MS" w:hAnsi="Arial Unicode MS" w:eastAsia="Arial Unicode MS" w:cs="Arial Unicode MS"/>
          <w:b w:val="0"/>
          <w:bCs w:val="0"/>
          <w:sz w:val="28"/>
          <w:szCs w:val="28"/>
          <w:lang w:val="en-US"/>
        </w:rPr>
        <w:t xml:space="preserve">3.3 Admin </w:t>
      </w:r>
      <w:r>
        <w:rPr>
          <w:rFonts w:hint="eastAsia" w:ascii="Arial Unicode MS" w:hAnsi="Arial Unicode MS" w:eastAsia="Arial Unicode MS" w:cs="Arial Unicode MS"/>
          <w:b w:val="0"/>
          <w:bCs w:val="0"/>
          <w:sz w:val="28"/>
          <w:szCs w:val="28"/>
        </w:rPr>
        <w:t>Module</w:t>
      </w:r>
    </w:p>
    <w:p>
      <w:pPr>
        <w:pStyle w:val="7"/>
        <w:numPr>
          <w:ilvl w:val="0"/>
          <w:numId w:val="0"/>
        </w:numPr>
        <w:rPr>
          <w:rFonts w:hAnsi="Segoe UI" w:asciiTheme="minorAscii"/>
          <w:b/>
          <w:bCs/>
          <w:sz w:val="28"/>
          <w:szCs w:val="28"/>
        </w:rPr>
      </w:pPr>
    </w:p>
    <w:p>
      <w:pPr>
        <w:pStyle w:val="7"/>
        <w:numPr>
          <w:ilvl w:val="0"/>
          <w:numId w:val="9"/>
        </w:numPr>
        <w:ind w:left="420" w:leftChars="0" w:hanging="420" w:firstLineChars="0"/>
        <w:rPr>
          <w:rFonts w:hint="default" w:ascii="Segoe UI" w:hAnsi="Segoe UI" w:cs="Segoe UI"/>
          <w:sz w:val="22"/>
          <w:szCs w:val="22"/>
        </w:rPr>
      </w:pPr>
      <w:r>
        <w:rPr>
          <w:rFonts w:hint="default" w:ascii="Segoe UI" w:hAnsi="Segoe UI" w:cs="Segoe UI"/>
          <w:sz w:val="22"/>
          <w:szCs w:val="22"/>
          <w:lang w:val="en-US"/>
        </w:rPr>
        <w:t xml:space="preserve">Indian Pharmaceutical Bidding System </w:t>
      </w:r>
      <w:r>
        <w:rPr>
          <w:rFonts w:hint="default" w:ascii="Segoe UI" w:hAnsi="Segoe UI" w:cs="Segoe UI"/>
          <w:sz w:val="22"/>
          <w:szCs w:val="22"/>
        </w:rPr>
        <w:t>should provide all function</w:t>
      </w:r>
      <w:r>
        <w:rPr>
          <w:rFonts w:hint="default" w:ascii="Segoe UI" w:hAnsi="Segoe UI" w:cs="Segoe UI"/>
          <w:sz w:val="22"/>
          <w:szCs w:val="22"/>
          <w:lang w:val="en-US"/>
        </w:rPr>
        <w:t>s</w:t>
      </w:r>
      <w:r>
        <w:rPr>
          <w:rFonts w:hint="default" w:ascii="Segoe UI" w:hAnsi="Segoe UI" w:cs="Segoe UI"/>
          <w:sz w:val="22"/>
          <w:szCs w:val="22"/>
        </w:rPr>
        <w:t xml:space="preserve"> to admin how to handle the System.</w:t>
      </w:r>
    </w:p>
    <w:p>
      <w:pPr>
        <w:pStyle w:val="7"/>
        <w:numPr>
          <w:ilvl w:val="0"/>
          <w:numId w:val="9"/>
        </w:numPr>
        <w:ind w:left="420" w:leftChars="0" w:hanging="420" w:firstLineChars="0"/>
        <w:rPr>
          <w:rFonts w:hint="default" w:ascii="Segoe UI" w:hAnsi="Segoe UI" w:cs="Segoe UI"/>
          <w:sz w:val="22"/>
          <w:szCs w:val="22"/>
        </w:rPr>
      </w:pPr>
      <w:r>
        <w:rPr>
          <w:rFonts w:hint="default" w:ascii="Segoe UI" w:hAnsi="Segoe UI" w:cs="Segoe UI"/>
          <w:sz w:val="22"/>
          <w:szCs w:val="22"/>
          <w:lang w:val="en-US"/>
        </w:rPr>
        <w:t>Admin can see all manufacturers and distributors</w:t>
      </w:r>
      <w:r>
        <w:rPr>
          <w:rFonts w:hint="default" w:ascii="Segoe UI" w:hAnsi="Segoe UI" w:cs="Segoe UI"/>
          <w:sz w:val="22"/>
          <w:szCs w:val="22"/>
        </w:rPr>
        <w:t xml:space="preserve"> using this system</w:t>
      </w:r>
      <w:r>
        <w:rPr>
          <w:rFonts w:hint="default" w:ascii="Segoe UI" w:hAnsi="Segoe UI" w:cs="Segoe UI"/>
          <w:sz w:val="22"/>
          <w:szCs w:val="22"/>
          <w:lang w:val="en-US"/>
        </w:rPr>
        <w:t>.</w:t>
      </w:r>
      <w:r>
        <w:rPr>
          <w:rFonts w:hint="default" w:ascii="Segoe UI" w:hAnsi="Segoe UI" w:cs="Segoe UI"/>
          <w:sz w:val="22"/>
          <w:szCs w:val="22"/>
        </w:rPr>
        <w:t xml:space="preserve"> </w:t>
      </w:r>
    </w:p>
    <w:p>
      <w:pPr>
        <w:pStyle w:val="7"/>
        <w:numPr>
          <w:ilvl w:val="0"/>
          <w:numId w:val="9"/>
        </w:numPr>
        <w:ind w:left="420" w:leftChars="0" w:hanging="420" w:firstLineChars="0"/>
        <w:rPr>
          <w:rFonts w:hint="default" w:ascii="Segoe UI" w:hAnsi="Segoe UI" w:cs="Segoe UI"/>
          <w:sz w:val="22"/>
          <w:szCs w:val="22"/>
        </w:rPr>
      </w:pPr>
      <w:r>
        <w:rPr>
          <w:rFonts w:hint="default" w:ascii="Segoe UI" w:hAnsi="Segoe UI" w:cs="Segoe UI"/>
          <w:sz w:val="22"/>
          <w:szCs w:val="22"/>
          <w:lang w:val="en-US"/>
        </w:rPr>
        <w:t>Admin can grant registration requests by manufacturer as well as distributors</w:t>
      </w:r>
      <w:r>
        <w:rPr>
          <w:rFonts w:hint="default" w:ascii="Segoe UI" w:hAnsi="Segoe UI" w:cs="Segoe UI"/>
          <w:sz w:val="22"/>
          <w:szCs w:val="22"/>
        </w:rPr>
        <w:t>.</w:t>
      </w:r>
      <w:bookmarkStart w:id="0" w:name="_GoBack"/>
      <w:bookmarkEnd w:id="0"/>
    </w:p>
    <w:p>
      <w:pPr>
        <w:pStyle w:val="7"/>
        <w:numPr>
          <w:ilvl w:val="0"/>
          <w:numId w:val="9"/>
        </w:numPr>
        <w:ind w:left="420" w:leftChars="0" w:hanging="420" w:firstLineChars="0"/>
        <w:rPr>
          <w:rFonts w:hint="default" w:ascii="Segoe UI" w:hAnsi="Segoe UI" w:cs="Segoe UI"/>
          <w:sz w:val="22"/>
          <w:szCs w:val="22"/>
        </w:rPr>
      </w:pPr>
      <w:r>
        <w:rPr>
          <w:rFonts w:hint="default" w:ascii="Segoe UI" w:hAnsi="Segoe UI" w:cs="Segoe UI"/>
          <w:b w:val="0"/>
          <w:bCs w:val="0"/>
          <w:sz w:val="22"/>
          <w:szCs w:val="22"/>
          <w:lang w:val="en-US"/>
        </w:rPr>
        <w:t>Admin</w:t>
      </w:r>
      <w:r>
        <w:rPr>
          <w:rFonts w:hint="default" w:ascii="Segoe UI" w:hAnsi="Segoe UI" w:cs="Segoe UI"/>
          <w:sz w:val="22"/>
          <w:szCs w:val="22"/>
          <w:lang w:val="en-US"/>
        </w:rPr>
        <w:t xml:space="preserve"> can generate reports on the basis of successful transaction details.</w:t>
      </w:r>
    </w:p>
    <w:p>
      <w:pPr>
        <w:pStyle w:val="7"/>
        <w:numPr>
          <w:ilvl w:val="0"/>
          <w:numId w:val="9"/>
        </w:numPr>
        <w:ind w:left="420" w:leftChars="0" w:hanging="420" w:firstLineChars="0"/>
        <w:rPr>
          <w:rFonts w:hint="default" w:ascii="Segoe UI" w:hAnsi="Segoe UI" w:cs="Segoe UI"/>
          <w:sz w:val="22"/>
          <w:szCs w:val="22"/>
        </w:rPr>
      </w:pPr>
      <w:r>
        <w:rPr>
          <w:rFonts w:hint="default" w:ascii="Segoe UI" w:hAnsi="Segoe UI" w:cs="Segoe UI"/>
          <w:sz w:val="22"/>
          <w:szCs w:val="22"/>
          <w:lang w:val="en-US"/>
        </w:rPr>
        <w:t>Admin can see revenue generated by registration process of new users.</w:t>
      </w:r>
    </w:p>
    <w:p>
      <w:pPr>
        <w:rPr>
          <w:rFonts w:hint="default" w:ascii="Segoe UI" w:hAnsi="Segoe UI" w:cs="Segoe UI"/>
          <w:sz w:val="22"/>
          <w:szCs w:val="22"/>
        </w:rPr>
      </w:pPr>
      <w:r>
        <w:rPr>
          <w:rFonts w:hint="default" w:ascii="Segoe UI" w:hAnsi="Segoe UI" w:cs="Segoe UI"/>
          <w:sz w:val="22"/>
          <w:szCs w:val="22"/>
        </w:rPr>
        <w:br w:type="page"/>
      </w:r>
    </w:p>
    <w:p>
      <w:pPr>
        <w:pStyle w:val="7"/>
        <w:numPr>
          <w:ilvl w:val="0"/>
          <w:numId w:val="0"/>
        </w:numPr>
        <w:rPr>
          <w:rFonts w:hint="eastAsia" w:ascii="Arial Unicode MS" w:hAnsi="Arial Unicode MS" w:eastAsia="Arial Unicode MS" w:cs="Arial Unicode MS"/>
          <w:b/>
          <w:sz w:val="32"/>
          <w:szCs w:val="32"/>
          <w:lang w:val="en-US"/>
        </w:rPr>
      </w:pPr>
      <w:r>
        <w:rPr>
          <w:rFonts w:hint="eastAsia" w:ascii="Arial Unicode MS" w:hAnsi="Arial Unicode MS" w:eastAsia="Arial Unicode MS" w:cs="Arial Unicode MS"/>
          <w:b/>
          <w:sz w:val="32"/>
          <w:szCs w:val="32"/>
          <w:lang w:val="en-US"/>
        </w:rPr>
        <w:t>4. Non-functional Requirements</w:t>
      </w:r>
    </w:p>
    <w:p>
      <w:pPr>
        <w:pStyle w:val="7"/>
        <w:numPr>
          <w:ilvl w:val="0"/>
          <w:numId w:val="0"/>
        </w:numPr>
        <w:ind w:leftChars="0"/>
        <w:rPr>
          <w:rFonts w:hint="default" w:ascii="Segoe UI" w:hAnsi="Segoe UI" w:cs="Segoe UI"/>
          <w:sz w:val="22"/>
          <w:szCs w:val="22"/>
          <w:lang w:val="en-US"/>
        </w:rPr>
      </w:pPr>
    </w:p>
    <w:p>
      <w:pPr>
        <w:pStyle w:val="7"/>
        <w:numPr>
          <w:ilvl w:val="0"/>
          <w:numId w:val="10"/>
        </w:numPr>
        <w:ind w:left="420" w:leftChars="0" w:hanging="420" w:firstLineChars="0"/>
        <w:rPr>
          <w:rFonts w:hint="default" w:asciiTheme="minorAscii"/>
          <w:sz w:val="24"/>
          <w:szCs w:val="24"/>
          <w:lang w:val="en-US"/>
        </w:rPr>
      </w:pPr>
      <w:r>
        <w:rPr>
          <w:rFonts w:hint="default" w:ascii="Segoe UI" w:hAnsi="Segoe UI" w:cs="Segoe UI"/>
          <w:sz w:val="22"/>
          <w:szCs w:val="22"/>
          <w:lang w:val="en-US"/>
        </w:rPr>
        <w:t xml:space="preserve">The website should have professional </w:t>
      </w:r>
      <w:r>
        <w:rPr>
          <w:rFonts w:hint="default" w:ascii="Segoe UI" w:hAnsi="Segoe UI" w:cs="Segoe UI"/>
          <w:sz w:val="22"/>
          <w:szCs w:val="22"/>
        </w:rPr>
        <w:t>design, look and feel and color scheme.</w:t>
      </w:r>
    </w:p>
    <w:p>
      <w:pPr>
        <w:pStyle w:val="7"/>
        <w:numPr>
          <w:ilvl w:val="0"/>
          <w:numId w:val="10"/>
        </w:numPr>
        <w:ind w:left="420" w:leftChars="0" w:hanging="420" w:firstLineChars="0"/>
        <w:rPr>
          <w:rFonts w:hint="default" w:asciiTheme="minorAscii"/>
          <w:sz w:val="24"/>
          <w:szCs w:val="24"/>
          <w:lang w:val="en-US"/>
        </w:rPr>
      </w:pPr>
      <w:r>
        <w:rPr>
          <w:rFonts w:hint="default" w:ascii="Segoe UI" w:hAnsi="Segoe UI" w:cs="Segoe UI"/>
          <w:sz w:val="22"/>
          <w:szCs w:val="22"/>
          <w:lang w:val="en-US"/>
        </w:rPr>
        <w:t>Maximum number of users should be able to access the website through internet.</w:t>
      </w:r>
    </w:p>
    <w:p>
      <w:pPr>
        <w:pStyle w:val="7"/>
        <w:numPr>
          <w:ilvl w:val="0"/>
          <w:numId w:val="10"/>
        </w:numPr>
        <w:ind w:left="420" w:leftChars="0" w:hanging="420" w:firstLineChars="0"/>
        <w:rPr>
          <w:rFonts w:hint="default" w:asciiTheme="minorAscii"/>
          <w:sz w:val="24"/>
          <w:szCs w:val="24"/>
          <w:lang w:val="en-US"/>
        </w:rPr>
      </w:pPr>
      <w:r>
        <w:rPr>
          <w:rFonts w:hint="default" w:ascii="Segoe UI" w:hAnsi="Segoe UI" w:cs="Segoe UI"/>
          <w:sz w:val="22"/>
          <w:szCs w:val="22"/>
          <w:lang w:val="en-US"/>
        </w:rPr>
        <w:t>The whole process of completing the steps in application should be minimum.</w:t>
      </w:r>
    </w:p>
    <w:p>
      <w:pPr>
        <w:pStyle w:val="7"/>
        <w:numPr>
          <w:ilvl w:val="0"/>
          <w:numId w:val="10"/>
        </w:numPr>
        <w:ind w:left="420" w:leftChars="0" w:hanging="420" w:firstLineChars="0"/>
        <w:rPr>
          <w:rFonts w:hint="default" w:asciiTheme="minorAscii"/>
          <w:sz w:val="24"/>
          <w:szCs w:val="24"/>
          <w:lang w:val="en-US"/>
        </w:rPr>
      </w:pPr>
      <w:r>
        <w:rPr>
          <w:rFonts w:ascii="Segoe UI" w:hAnsi="Segoe UI"/>
          <w:sz w:val="22"/>
          <w:szCs w:val="22"/>
        </w:rPr>
        <w:t>Being a public website, the site must follow general usability guidelines for menus, navigation, colors, links and other actions provided on the screens.</w:t>
      </w:r>
    </w:p>
    <w:p>
      <w:pPr>
        <w:pStyle w:val="7"/>
        <w:numPr>
          <w:ilvl w:val="0"/>
          <w:numId w:val="10"/>
        </w:numPr>
        <w:ind w:left="420" w:leftChars="0" w:hanging="420" w:firstLineChars="0"/>
        <w:rPr>
          <w:rFonts w:hint="default" w:asciiTheme="minorAscii"/>
          <w:sz w:val="24"/>
          <w:szCs w:val="24"/>
          <w:lang w:val="en-US"/>
        </w:rPr>
      </w:pPr>
      <w:r>
        <w:rPr>
          <w:rFonts w:hint="default" w:ascii="Segoe UI" w:hAnsi="Segoe UI" w:cs="Segoe UI"/>
          <w:sz w:val="22"/>
          <w:szCs w:val="22"/>
          <w:lang w:val="en-US"/>
        </w:rPr>
        <w:t>The functionalities provided by website should be easy to understand.</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angal">
    <w:altName w:val="Yellowtail"/>
    <w:panose1 w:val="02040503050203030202"/>
    <w:charset w:val="00"/>
    <w:family w:val="roman"/>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swiss"/>
    <w:pitch w:val="default"/>
    <w:sig w:usb0="E4002EFF" w:usb1="C000E47F"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OpenSymbol">
    <w:altName w:val="Arial Unicode MS"/>
    <w:panose1 w:val="00000000000000000000"/>
    <w:charset w:val="00"/>
    <w:family w:val="auto"/>
    <w:pitch w:val="default"/>
    <w:sig w:usb0="00000000" w:usb1="00000000" w:usb2="00000000" w:usb3="00000000" w:csb0="00040001" w:csb1="00000000"/>
  </w:font>
  <w:font w:name="Yellowtail">
    <w:panose1 w:val="02000503000000000000"/>
    <w:charset w:val="00"/>
    <w:family w:val="auto"/>
    <w:pitch w:val="default"/>
    <w:sig w:usb0="A00000AF" w:usb1="4000004A"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F4A387"/>
    <w:multiLevelType w:val="multilevel"/>
    <w:tmpl w:val="A8F4A38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2">
    <w:nsid w:val="00000003"/>
    <w:multiLevelType w:val="multilevel"/>
    <w:tmpl w:val="00000003"/>
    <w:lvl w:ilvl="0" w:tentative="0">
      <w:start w:val="1"/>
      <w:numFmt w:val="decimal"/>
      <w:lvlText w:val="%1."/>
      <w:lvlJc w:val="left"/>
      <w:pPr>
        <w:tabs>
          <w:tab w:val="left" w:pos="0"/>
        </w:tabs>
        <w:ind w:left="1287" w:hanging="360"/>
      </w:pPr>
    </w:lvl>
    <w:lvl w:ilvl="1" w:tentative="0">
      <w:start w:val="1"/>
      <w:numFmt w:val="lowerLetter"/>
      <w:lvlText w:val="%2."/>
      <w:lvlJc w:val="left"/>
      <w:pPr>
        <w:tabs>
          <w:tab w:val="left" w:pos="0"/>
        </w:tabs>
        <w:ind w:left="2007" w:hanging="360"/>
      </w:pPr>
    </w:lvl>
    <w:lvl w:ilvl="2" w:tentative="0">
      <w:start w:val="1"/>
      <w:numFmt w:val="lowerRoman"/>
      <w:lvlText w:val="%3."/>
      <w:lvlJc w:val="left"/>
      <w:pPr>
        <w:tabs>
          <w:tab w:val="left" w:pos="0"/>
        </w:tabs>
        <w:ind w:left="2727" w:hanging="180"/>
      </w:pPr>
    </w:lvl>
    <w:lvl w:ilvl="3" w:tentative="0">
      <w:start w:val="1"/>
      <w:numFmt w:val="decimal"/>
      <w:lvlText w:val="%4."/>
      <w:lvlJc w:val="left"/>
      <w:pPr>
        <w:tabs>
          <w:tab w:val="left" w:pos="0"/>
        </w:tabs>
        <w:ind w:left="3447" w:hanging="360"/>
      </w:pPr>
    </w:lvl>
    <w:lvl w:ilvl="4" w:tentative="0">
      <w:start w:val="1"/>
      <w:numFmt w:val="lowerLetter"/>
      <w:lvlText w:val="%5."/>
      <w:lvlJc w:val="left"/>
      <w:pPr>
        <w:tabs>
          <w:tab w:val="left" w:pos="0"/>
        </w:tabs>
        <w:ind w:left="4167" w:hanging="360"/>
      </w:pPr>
    </w:lvl>
    <w:lvl w:ilvl="5" w:tentative="0">
      <w:start w:val="1"/>
      <w:numFmt w:val="lowerRoman"/>
      <w:lvlText w:val="%6."/>
      <w:lvlJc w:val="left"/>
      <w:pPr>
        <w:tabs>
          <w:tab w:val="left" w:pos="0"/>
        </w:tabs>
        <w:ind w:left="4887" w:hanging="180"/>
      </w:pPr>
    </w:lvl>
    <w:lvl w:ilvl="6" w:tentative="0">
      <w:start w:val="1"/>
      <w:numFmt w:val="decimal"/>
      <w:lvlText w:val="%7."/>
      <w:lvlJc w:val="left"/>
      <w:pPr>
        <w:tabs>
          <w:tab w:val="left" w:pos="0"/>
        </w:tabs>
        <w:ind w:left="5607" w:hanging="360"/>
      </w:pPr>
    </w:lvl>
    <w:lvl w:ilvl="7" w:tentative="0">
      <w:start w:val="1"/>
      <w:numFmt w:val="lowerLetter"/>
      <w:lvlText w:val="%8."/>
      <w:lvlJc w:val="left"/>
      <w:pPr>
        <w:tabs>
          <w:tab w:val="left" w:pos="0"/>
        </w:tabs>
        <w:ind w:left="6327" w:hanging="360"/>
      </w:pPr>
    </w:lvl>
    <w:lvl w:ilvl="8" w:tentative="0">
      <w:start w:val="1"/>
      <w:numFmt w:val="lowerRoman"/>
      <w:lvlText w:val="%9."/>
      <w:lvlJc w:val="left"/>
      <w:pPr>
        <w:tabs>
          <w:tab w:val="left" w:pos="0"/>
        </w:tabs>
        <w:ind w:left="7047" w:hanging="180"/>
      </w:pPr>
    </w:lvl>
  </w:abstractNum>
  <w:abstractNum w:abstractNumId="3">
    <w:nsid w:val="00000004"/>
    <w:multiLevelType w:val="multilevel"/>
    <w:tmpl w:val="00000004"/>
    <w:lvl w:ilvl="0" w:tentative="0">
      <w:start w:val="1"/>
      <w:numFmt w:val="decimal"/>
      <w:lvlText w:val="%1."/>
      <w:lvlJc w:val="left"/>
      <w:pPr>
        <w:tabs>
          <w:tab w:val="left" w:pos="720"/>
        </w:tabs>
        <w:ind w:left="720" w:hanging="360"/>
      </w:pPr>
    </w:lvl>
    <w:lvl w:ilvl="1" w:tentative="0">
      <w:start w:val="1"/>
      <w:numFmt w:val="decimal"/>
      <w:lvlText w:val="%1.%2"/>
      <w:lvlJc w:val="left"/>
      <w:pPr>
        <w:tabs>
          <w:tab w:val="left" w:pos="900"/>
        </w:tabs>
        <w:ind w:left="900" w:hanging="360"/>
      </w:pPr>
    </w:lvl>
    <w:lvl w:ilvl="2" w:tentative="0">
      <w:start w:val="1"/>
      <w:numFmt w:val="decimal"/>
      <w:lvlText w:val="%1.%2.%3."/>
      <w:lvlJc w:val="left"/>
      <w:pPr>
        <w:tabs>
          <w:tab w:val="left" w:pos="1440"/>
        </w:tabs>
        <w:ind w:left="1440" w:hanging="360"/>
      </w:pPr>
    </w:lvl>
    <w:lvl w:ilvl="3" w:tentative="0">
      <w:start w:val="1"/>
      <w:numFmt w:val="decimal"/>
      <w:lvlText w:val="%1.%2.%3.%4."/>
      <w:lvlJc w:val="left"/>
      <w:pPr>
        <w:tabs>
          <w:tab w:val="left" w:pos="1800"/>
        </w:tabs>
        <w:ind w:left="1800" w:hanging="360"/>
      </w:pPr>
    </w:lvl>
    <w:lvl w:ilvl="4" w:tentative="0">
      <w:start w:val="1"/>
      <w:numFmt w:val="decimal"/>
      <w:lvlText w:val="%1.%2.%3.%4.%5."/>
      <w:lvlJc w:val="left"/>
      <w:pPr>
        <w:tabs>
          <w:tab w:val="left" w:pos="2160"/>
        </w:tabs>
        <w:ind w:left="2160" w:hanging="360"/>
      </w:pPr>
    </w:lvl>
    <w:lvl w:ilvl="5" w:tentative="0">
      <w:start w:val="1"/>
      <w:numFmt w:val="decimal"/>
      <w:lvlText w:val="%1.%2.%3.%4.%5.%6."/>
      <w:lvlJc w:val="left"/>
      <w:pPr>
        <w:tabs>
          <w:tab w:val="left" w:pos="2520"/>
        </w:tabs>
        <w:ind w:left="2520" w:hanging="360"/>
      </w:pPr>
    </w:lvl>
    <w:lvl w:ilvl="6" w:tentative="0">
      <w:start w:val="1"/>
      <w:numFmt w:val="decimal"/>
      <w:lvlText w:val="%1.%2.%3.%4.%5.%6.%7."/>
      <w:lvlJc w:val="left"/>
      <w:pPr>
        <w:tabs>
          <w:tab w:val="left" w:pos="2880"/>
        </w:tabs>
        <w:ind w:left="2880" w:hanging="360"/>
      </w:pPr>
    </w:lvl>
    <w:lvl w:ilvl="7" w:tentative="0">
      <w:start w:val="1"/>
      <w:numFmt w:val="decimal"/>
      <w:lvlText w:val="%1.%2.%3.%4.%5.%6.%7.%8."/>
      <w:lvlJc w:val="left"/>
      <w:pPr>
        <w:tabs>
          <w:tab w:val="left" w:pos="3240"/>
        </w:tabs>
        <w:ind w:left="3240" w:hanging="360"/>
      </w:pPr>
    </w:lvl>
    <w:lvl w:ilvl="8" w:tentative="0">
      <w:start w:val="1"/>
      <w:numFmt w:val="decimal"/>
      <w:lvlText w:val="%1.%2.%3.%4.%5.%6.%7.%8.%9."/>
      <w:lvlJc w:val="left"/>
      <w:pPr>
        <w:tabs>
          <w:tab w:val="left" w:pos="3600"/>
        </w:tabs>
        <w:ind w:left="3600" w:hanging="360"/>
      </w:pPr>
    </w:lvl>
  </w:abstractNum>
  <w:abstractNum w:abstractNumId="4">
    <w:nsid w:val="00000005"/>
    <w:multiLevelType w:val="multilevel"/>
    <w:tmpl w:val="00000005"/>
    <w:lvl w:ilvl="0" w:tentative="0">
      <w:start w:val="1"/>
      <w:numFmt w:val="bullet"/>
      <w:lvlText w:val=""/>
      <w:lvlJc w:val="left"/>
      <w:pPr>
        <w:tabs>
          <w:tab w:val="left" w:pos="1800"/>
        </w:tabs>
        <w:ind w:left="1800" w:hanging="360"/>
      </w:pPr>
      <w:rPr>
        <w:rFonts w:ascii="Symbol" w:hAnsi="Symbol" w:cs="OpenSymbol"/>
      </w:rPr>
    </w:lvl>
    <w:lvl w:ilvl="1" w:tentative="0">
      <w:start w:val="1"/>
      <w:numFmt w:val="bullet"/>
      <w:lvlText w:val="◦"/>
      <w:lvlJc w:val="left"/>
      <w:pPr>
        <w:tabs>
          <w:tab w:val="left" w:pos="2160"/>
        </w:tabs>
        <w:ind w:left="2160" w:hanging="360"/>
      </w:pPr>
      <w:rPr>
        <w:rFonts w:ascii="OpenSymbol" w:hAnsi="OpenSymbol" w:cs="OpenSymbol"/>
      </w:rPr>
    </w:lvl>
    <w:lvl w:ilvl="2" w:tentative="0">
      <w:start w:val="1"/>
      <w:numFmt w:val="bullet"/>
      <w:lvlText w:val="▪"/>
      <w:lvlJc w:val="left"/>
      <w:pPr>
        <w:tabs>
          <w:tab w:val="left" w:pos="2520"/>
        </w:tabs>
        <w:ind w:left="2520" w:hanging="360"/>
      </w:pPr>
      <w:rPr>
        <w:rFonts w:ascii="OpenSymbol" w:hAnsi="OpenSymbol" w:cs="OpenSymbol"/>
      </w:rPr>
    </w:lvl>
    <w:lvl w:ilvl="3" w:tentative="0">
      <w:start w:val="1"/>
      <w:numFmt w:val="bullet"/>
      <w:lvlText w:val=""/>
      <w:lvlJc w:val="left"/>
      <w:pPr>
        <w:tabs>
          <w:tab w:val="left" w:pos="2880"/>
        </w:tabs>
        <w:ind w:left="2880" w:hanging="360"/>
      </w:pPr>
      <w:rPr>
        <w:rFonts w:ascii="Symbol" w:hAnsi="Symbol" w:cs="OpenSymbol"/>
      </w:rPr>
    </w:lvl>
    <w:lvl w:ilvl="4" w:tentative="0">
      <w:start w:val="1"/>
      <w:numFmt w:val="bullet"/>
      <w:lvlText w:val="◦"/>
      <w:lvlJc w:val="left"/>
      <w:pPr>
        <w:tabs>
          <w:tab w:val="left" w:pos="3240"/>
        </w:tabs>
        <w:ind w:left="3240" w:hanging="360"/>
      </w:pPr>
      <w:rPr>
        <w:rFonts w:ascii="OpenSymbol" w:hAnsi="OpenSymbol" w:cs="OpenSymbol"/>
      </w:rPr>
    </w:lvl>
    <w:lvl w:ilvl="5" w:tentative="0">
      <w:start w:val="1"/>
      <w:numFmt w:val="bullet"/>
      <w:lvlText w:val="▪"/>
      <w:lvlJc w:val="left"/>
      <w:pPr>
        <w:tabs>
          <w:tab w:val="left" w:pos="3600"/>
        </w:tabs>
        <w:ind w:left="3600" w:hanging="360"/>
      </w:pPr>
      <w:rPr>
        <w:rFonts w:ascii="OpenSymbol" w:hAnsi="OpenSymbol" w:cs="OpenSymbol"/>
      </w:rPr>
    </w:lvl>
    <w:lvl w:ilvl="6" w:tentative="0">
      <w:start w:val="1"/>
      <w:numFmt w:val="bullet"/>
      <w:lvlText w:val=""/>
      <w:lvlJc w:val="left"/>
      <w:pPr>
        <w:tabs>
          <w:tab w:val="left" w:pos="3960"/>
        </w:tabs>
        <w:ind w:left="3960" w:hanging="360"/>
      </w:pPr>
      <w:rPr>
        <w:rFonts w:ascii="Symbol" w:hAnsi="Symbol" w:cs="OpenSymbol"/>
      </w:rPr>
    </w:lvl>
    <w:lvl w:ilvl="7" w:tentative="0">
      <w:start w:val="1"/>
      <w:numFmt w:val="bullet"/>
      <w:lvlText w:val="◦"/>
      <w:lvlJc w:val="left"/>
      <w:pPr>
        <w:tabs>
          <w:tab w:val="left" w:pos="4320"/>
        </w:tabs>
        <w:ind w:left="4320" w:hanging="360"/>
      </w:pPr>
      <w:rPr>
        <w:rFonts w:ascii="OpenSymbol" w:hAnsi="OpenSymbol" w:cs="OpenSymbol"/>
      </w:rPr>
    </w:lvl>
    <w:lvl w:ilvl="8" w:tentative="0">
      <w:start w:val="1"/>
      <w:numFmt w:val="bullet"/>
      <w:lvlText w:val="▪"/>
      <w:lvlJc w:val="left"/>
      <w:pPr>
        <w:tabs>
          <w:tab w:val="left" w:pos="4680"/>
        </w:tabs>
        <w:ind w:left="4680" w:hanging="360"/>
      </w:pPr>
      <w:rPr>
        <w:rFonts w:ascii="OpenSymbol" w:hAnsi="OpenSymbol" w:cs="OpenSymbol"/>
      </w:rPr>
    </w:lvl>
  </w:abstractNum>
  <w:abstractNum w:abstractNumId="5">
    <w:nsid w:val="00000006"/>
    <w:multiLevelType w:val="multilevel"/>
    <w:tmpl w:val="00000006"/>
    <w:lvl w:ilvl="0" w:tentative="0">
      <w:start w:val="1"/>
      <w:numFmt w:val="bullet"/>
      <w:lvlText w:val=""/>
      <w:lvlJc w:val="left"/>
      <w:pPr>
        <w:tabs>
          <w:tab w:val="left" w:pos="1800"/>
        </w:tabs>
        <w:ind w:left="1800" w:hanging="360"/>
      </w:pPr>
      <w:rPr>
        <w:rFonts w:ascii="Symbol" w:hAnsi="Symbol" w:cs="OpenSymbol"/>
      </w:rPr>
    </w:lvl>
    <w:lvl w:ilvl="1" w:tentative="0">
      <w:start w:val="1"/>
      <w:numFmt w:val="bullet"/>
      <w:lvlText w:val="◦"/>
      <w:lvlJc w:val="left"/>
      <w:pPr>
        <w:tabs>
          <w:tab w:val="left" w:pos="2160"/>
        </w:tabs>
        <w:ind w:left="2160" w:hanging="360"/>
      </w:pPr>
      <w:rPr>
        <w:rFonts w:ascii="OpenSymbol" w:hAnsi="OpenSymbol" w:cs="OpenSymbol"/>
      </w:rPr>
    </w:lvl>
    <w:lvl w:ilvl="2" w:tentative="0">
      <w:start w:val="1"/>
      <w:numFmt w:val="bullet"/>
      <w:lvlText w:val="▪"/>
      <w:lvlJc w:val="left"/>
      <w:pPr>
        <w:tabs>
          <w:tab w:val="left" w:pos="2520"/>
        </w:tabs>
        <w:ind w:left="2520" w:hanging="360"/>
      </w:pPr>
      <w:rPr>
        <w:rFonts w:ascii="OpenSymbol" w:hAnsi="OpenSymbol" w:cs="OpenSymbol"/>
      </w:rPr>
    </w:lvl>
    <w:lvl w:ilvl="3" w:tentative="0">
      <w:start w:val="1"/>
      <w:numFmt w:val="bullet"/>
      <w:lvlText w:val=""/>
      <w:lvlJc w:val="left"/>
      <w:pPr>
        <w:tabs>
          <w:tab w:val="left" w:pos="2880"/>
        </w:tabs>
        <w:ind w:left="2880" w:hanging="360"/>
      </w:pPr>
      <w:rPr>
        <w:rFonts w:ascii="Symbol" w:hAnsi="Symbol" w:cs="OpenSymbol"/>
      </w:rPr>
    </w:lvl>
    <w:lvl w:ilvl="4" w:tentative="0">
      <w:start w:val="1"/>
      <w:numFmt w:val="bullet"/>
      <w:lvlText w:val="◦"/>
      <w:lvlJc w:val="left"/>
      <w:pPr>
        <w:tabs>
          <w:tab w:val="left" w:pos="3240"/>
        </w:tabs>
        <w:ind w:left="3240" w:hanging="360"/>
      </w:pPr>
      <w:rPr>
        <w:rFonts w:ascii="OpenSymbol" w:hAnsi="OpenSymbol" w:cs="OpenSymbol"/>
      </w:rPr>
    </w:lvl>
    <w:lvl w:ilvl="5" w:tentative="0">
      <w:start w:val="1"/>
      <w:numFmt w:val="bullet"/>
      <w:lvlText w:val="▪"/>
      <w:lvlJc w:val="left"/>
      <w:pPr>
        <w:tabs>
          <w:tab w:val="left" w:pos="3600"/>
        </w:tabs>
        <w:ind w:left="3600" w:hanging="360"/>
      </w:pPr>
      <w:rPr>
        <w:rFonts w:ascii="OpenSymbol" w:hAnsi="OpenSymbol" w:cs="OpenSymbol"/>
      </w:rPr>
    </w:lvl>
    <w:lvl w:ilvl="6" w:tentative="0">
      <w:start w:val="1"/>
      <w:numFmt w:val="bullet"/>
      <w:lvlText w:val=""/>
      <w:lvlJc w:val="left"/>
      <w:pPr>
        <w:tabs>
          <w:tab w:val="left" w:pos="3960"/>
        </w:tabs>
        <w:ind w:left="3960" w:hanging="360"/>
      </w:pPr>
      <w:rPr>
        <w:rFonts w:ascii="Symbol" w:hAnsi="Symbol" w:cs="OpenSymbol"/>
      </w:rPr>
    </w:lvl>
    <w:lvl w:ilvl="7" w:tentative="0">
      <w:start w:val="1"/>
      <w:numFmt w:val="bullet"/>
      <w:lvlText w:val="◦"/>
      <w:lvlJc w:val="left"/>
      <w:pPr>
        <w:tabs>
          <w:tab w:val="left" w:pos="4320"/>
        </w:tabs>
        <w:ind w:left="4320" w:hanging="360"/>
      </w:pPr>
      <w:rPr>
        <w:rFonts w:ascii="OpenSymbol" w:hAnsi="OpenSymbol" w:cs="OpenSymbol"/>
      </w:rPr>
    </w:lvl>
    <w:lvl w:ilvl="8" w:tentative="0">
      <w:start w:val="1"/>
      <w:numFmt w:val="bullet"/>
      <w:lvlText w:val="▪"/>
      <w:lvlJc w:val="left"/>
      <w:pPr>
        <w:tabs>
          <w:tab w:val="left" w:pos="4680"/>
        </w:tabs>
        <w:ind w:left="4680" w:hanging="360"/>
      </w:pPr>
      <w:rPr>
        <w:rFonts w:ascii="OpenSymbol" w:hAnsi="OpenSymbol" w:cs="OpenSymbol"/>
      </w:rPr>
    </w:lvl>
  </w:abstractNum>
  <w:abstractNum w:abstractNumId="6">
    <w:nsid w:val="099BB4A2"/>
    <w:multiLevelType w:val="singleLevel"/>
    <w:tmpl w:val="099BB4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826311E"/>
    <w:multiLevelType w:val="singleLevel"/>
    <w:tmpl w:val="182631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27F36B6"/>
    <w:multiLevelType w:val="singleLevel"/>
    <w:tmpl w:val="227F36B6"/>
    <w:lvl w:ilvl="0" w:tentative="0">
      <w:start w:val="1"/>
      <w:numFmt w:val="decimal"/>
      <w:suff w:val="space"/>
      <w:lvlText w:val="%1."/>
      <w:lvlJc w:val="left"/>
    </w:lvl>
  </w:abstractNum>
  <w:abstractNum w:abstractNumId="9">
    <w:nsid w:val="3A33408C"/>
    <w:multiLevelType w:val="singleLevel"/>
    <w:tmpl w:val="3A33408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8"/>
  </w:num>
  <w:num w:numId="3">
    <w:abstractNumId w:val="3"/>
  </w:num>
  <w:num w:numId="4">
    <w:abstractNumId w:val="4"/>
  </w:num>
  <w:num w:numId="5">
    <w:abstractNumId w:val="5"/>
  </w:num>
  <w:num w:numId="6">
    <w:abstractNumId w:val="7"/>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83274"/>
    <w:rsid w:val="04EC339E"/>
    <w:rsid w:val="1054032A"/>
    <w:rsid w:val="14FF1974"/>
    <w:rsid w:val="1AB41686"/>
    <w:rsid w:val="219131A1"/>
    <w:rsid w:val="219B28BF"/>
    <w:rsid w:val="23E70721"/>
    <w:rsid w:val="2F8C32CC"/>
    <w:rsid w:val="35C10EFD"/>
    <w:rsid w:val="37E11BE6"/>
    <w:rsid w:val="3B823993"/>
    <w:rsid w:val="3BC42028"/>
    <w:rsid w:val="3E736B08"/>
    <w:rsid w:val="40BA4A7F"/>
    <w:rsid w:val="49BC7F2E"/>
    <w:rsid w:val="4BFF2D7C"/>
    <w:rsid w:val="4C727AF5"/>
    <w:rsid w:val="50EC1B4C"/>
    <w:rsid w:val="5305390A"/>
    <w:rsid w:val="541F3E3A"/>
    <w:rsid w:val="5B1744D4"/>
    <w:rsid w:val="5B960639"/>
    <w:rsid w:val="5BF45550"/>
    <w:rsid w:val="5E5E317C"/>
    <w:rsid w:val="5EDE18C1"/>
    <w:rsid w:val="63382B36"/>
    <w:rsid w:val="67CF1DE6"/>
    <w:rsid w:val="6C16522E"/>
    <w:rsid w:val="731513BB"/>
    <w:rsid w:val="782C7919"/>
    <w:rsid w:val="79F46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SimSun" w:cs="Mangal"/>
      <w:kern w:val="1"/>
      <w:sz w:val="24"/>
      <w:szCs w:val="24"/>
      <w:lang w:val="en-US" w:eastAsia="hi-IN" w:bidi="hi-IN"/>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Arial" w:hAnsi="Arial" w:eastAsia="SimSun" w:cs="Mangal"/>
      <w:sz w:val="28"/>
      <w:szCs w:val="28"/>
    </w:rPr>
  </w:style>
  <w:style w:type="paragraph" w:styleId="4">
    <w:name w:val="Body Text"/>
    <w:basedOn w:val="1"/>
    <w:qFormat/>
    <w:uiPriority w:val="0"/>
    <w:pPr>
      <w:spacing w:before="0" w:after="120"/>
    </w:pPr>
  </w:style>
  <w:style w:type="paragraph" w:styleId="7">
    <w:name w:val="List Paragraph"/>
    <w:basedOn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2020-11-22T05:36:00Z</dcterms:created>
  <dc:creator>Acer</dc:creator>
  <cp:lastModifiedBy>Acer</cp:lastModifiedBy>
  <dcterms:modified xsi:type="dcterms:W3CDTF">2020-11-30T19:04:45Z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